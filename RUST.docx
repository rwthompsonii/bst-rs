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580"/>
        <w:ind w:left="3028" w:right="3034" w:hanging="0"/>
        <w:jc w:val="center"/>
        <w:rPr>
          <w:rFonts w:ascii="Calibri" w:hAnsi="Calibri" w:eastAsia="Calibri" w:cs="Calibri"/>
          <w:sz w:val="48"/>
          <w:szCs w:val="48"/>
        </w:rPr>
      </w:pPr>
      <w:r>
        <w:rPr>
          <w:rFonts w:eastAsia="Calibri" w:cs="Calibri" w:ascii="Calibri" w:hAnsi="Calibri"/>
          <w:position w:val="1"/>
          <w:sz w:val="48"/>
          <w:szCs w:val="48"/>
        </w:rPr>
        <w:t>Rust</w:t>
      </w:r>
    </w:p>
    <w:p>
      <w:pPr>
        <w:pStyle w:val="Normal"/>
        <w:spacing w:lineRule="exact" w:line="240" w:before="10" w:after="0"/>
        <w:rPr>
          <w:sz w:val="24"/>
          <w:szCs w:val="24"/>
        </w:rPr>
      </w:pPr>
      <w:r>
        <w:rPr>
          <w:sz w:val="24"/>
          <w:szCs w:val="24"/>
        </w:rPr>
      </w:r>
    </w:p>
    <w:p>
      <w:pPr>
        <w:pStyle w:val="Normal"/>
        <w:spacing w:lineRule="exact" w:line="160" w:before="3" w:after="0"/>
        <w:rPr>
          <w:sz w:val="16"/>
          <w:szCs w:val="16"/>
        </w:rPr>
      </w:pPr>
      <w:r>
        <w:rPr>
          <w:sz w:val="16"/>
          <w:szCs w:val="16"/>
        </w:rPr>
      </w:r>
    </w:p>
    <w:p>
      <w:pPr>
        <w:pStyle w:val="Normal"/>
        <w:spacing w:lineRule="auto" w:line="252"/>
        <w:ind w:left="100" w:right="70" w:hanging="0"/>
        <w:jc w:val="both"/>
        <w:rPr>
          <w:rFonts w:ascii="Calibri" w:hAnsi="Calibri" w:eastAsia="Calibri" w:cs="Calibri"/>
          <w:sz w:val="24"/>
          <w:szCs w:val="24"/>
        </w:rPr>
      </w:pPr>
      <w:r>
        <w:rPr>
          <w:rFonts w:eastAsia="Calibri" w:cs="Calibri" w:ascii="Calibri" w:hAnsi="Calibri"/>
          <w:sz w:val="24"/>
          <w:szCs w:val="24"/>
        </w:rPr>
        <w:t xml:space="preserve">This assignment involves building some key parts of a </w:t>
      </w:r>
      <w:r>
        <w:rPr>
          <w:rFonts w:eastAsia="Calibri" w:cs="Calibri" w:ascii="Calibri" w:hAnsi="Calibri"/>
          <w:i/>
          <w:sz w:val="24"/>
          <w:szCs w:val="24"/>
        </w:rPr>
        <w:t xml:space="preserve">binary search tree </w:t>
      </w:r>
      <w:r>
        <w:rPr>
          <w:rFonts w:eastAsia="Calibri" w:cs="Calibri" w:ascii="Calibri" w:hAnsi="Calibri"/>
          <w:sz w:val="24"/>
          <w:szCs w:val="24"/>
        </w:rPr>
        <w:t xml:space="preserve">(BST) and its </w:t>
      </w:r>
      <w:r>
        <w:rPr>
          <w:rFonts w:eastAsia="Calibri" w:cs="Calibri" w:ascii="Calibri" w:hAnsi="Calibri"/>
          <w:i/>
          <w:sz w:val="24"/>
          <w:szCs w:val="24"/>
        </w:rPr>
        <w:t>iterator</w:t>
      </w:r>
      <w:r>
        <w:rPr>
          <w:rFonts w:eastAsia="Calibri" w:cs="Calibri" w:ascii="Calibri" w:hAnsi="Calibri"/>
          <w:sz w:val="24"/>
          <w:szCs w:val="24"/>
        </w:rPr>
        <w:t>. As a quick refresher on BSTs, they are a data structure where each node contains a single data value and references to a left and right subtree. The left and right subtrees are also BSTs, with the constraint that all values in the left subtree are less than the value in the root node and all values in  the  right  subtree  are  greater  than  the  value  in  the  root  node.  In  the  context  of  memory management,  we  generally  need  to  ensure  that  the  left  and  right  subtrees  are  recursively destroyed when their root node is.</w:t>
      </w:r>
    </w:p>
    <w:p>
      <w:pPr>
        <w:pStyle w:val="Normal"/>
        <w:spacing w:lineRule="exact" w:line="160" w:before="10" w:after="0"/>
        <w:rPr>
          <w:sz w:val="16"/>
          <w:szCs w:val="16"/>
        </w:rPr>
      </w:pPr>
      <w:r>
        <w:rPr>
          <w:sz w:val="16"/>
          <w:szCs w:val="16"/>
        </w:rPr>
      </w:r>
    </w:p>
    <w:p>
      <w:pPr>
        <w:pStyle w:val="Normal"/>
        <w:ind w:left="100" w:right="8558" w:hanging="0"/>
        <w:jc w:val="both"/>
        <w:rPr>
          <w:rFonts w:ascii="Calibri" w:hAnsi="Calibri" w:eastAsia="Calibri" w:cs="Calibri"/>
          <w:sz w:val="25"/>
          <w:szCs w:val="25"/>
        </w:rPr>
      </w:pPr>
      <w:r>
        <w:rPr>
          <w:rFonts w:eastAsia="Calibri" w:cs="Calibri" w:ascii="Calibri" w:hAnsi="Calibri"/>
          <w:w w:val="99"/>
          <w:sz w:val="25"/>
          <w:szCs w:val="25"/>
        </w:rPr>
        <w:t>Iterators</w:t>
      </w:r>
    </w:p>
    <w:p>
      <w:pPr>
        <w:pStyle w:val="Normal"/>
        <w:spacing w:lineRule="auto" w:line="249" w:before="9" w:after="0"/>
        <w:ind w:left="100" w:right="80" w:hanging="0"/>
        <w:jc w:val="both"/>
        <w:rPr>
          <w:rFonts w:ascii="Calibri" w:hAnsi="Calibri" w:eastAsia="Calibri" w:cs="Calibri"/>
          <w:sz w:val="24"/>
          <w:szCs w:val="24"/>
        </w:rPr>
      </w:pPr>
      <w:r>
        <w:rPr>
          <w:rFonts w:eastAsia="Calibri" w:cs="Calibri" w:ascii="Calibri" w:hAnsi="Calibri"/>
          <w:sz w:val="24"/>
          <w:szCs w:val="24"/>
        </w:rPr>
        <w:t xml:space="preserve">A common pattern for implementing data structures in many languages (including Java, C++, and Rust) is to also implement an </w:t>
      </w:r>
      <w:r>
        <w:rPr>
          <w:rFonts w:eastAsia="Calibri" w:cs="Calibri" w:ascii="Calibri" w:hAnsi="Calibri"/>
          <w:i/>
          <w:sz w:val="24"/>
          <w:szCs w:val="24"/>
        </w:rPr>
        <w:t xml:space="preserve">iterator </w:t>
      </w:r>
      <w:r>
        <w:rPr>
          <w:rFonts w:eastAsia="Calibri" w:cs="Calibri" w:ascii="Calibri" w:hAnsi="Calibri"/>
          <w:sz w:val="24"/>
          <w:szCs w:val="24"/>
        </w:rPr>
        <w:t>object that can be used in a loop to access all elements of the collection. Iterators have three fundamental operations:</w:t>
      </w:r>
    </w:p>
    <w:p>
      <w:pPr>
        <w:pStyle w:val="Normal"/>
        <w:spacing w:lineRule="exact" w:line="160" w:before="9" w:after="0"/>
        <w:rPr>
          <w:sz w:val="16"/>
          <w:szCs w:val="16"/>
        </w:rPr>
      </w:pPr>
      <w:r>
        <w:rPr>
          <w:sz w:val="16"/>
          <w:szCs w:val="16"/>
        </w:rPr>
      </w:r>
    </w:p>
    <w:p>
      <w:pPr>
        <w:pStyle w:val="Normal"/>
        <w:tabs>
          <w:tab w:val="left" w:pos="820" w:leader="none"/>
        </w:tabs>
        <w:spacing w:lineRule="auto" w:line="247"/>
        <w:ind w:left="820" w:right="82" w:hanging="360"/>
        <w:rPr>
          <w:rFonts w:ascii="Calibri" w:hAnsi="Calibri" w:eastAsia="Calibri" w:cs="Calibri"/>
          <w:sz w:val="24"/>
          <w:szCs w:val="24"/>
        </w:rPr>
      </w:pPr>
      <w:r>
        <w:rPr>
          <w:rFonts w:eastAsia="Verdana" w:cs="Verdana" w:ascii="Verdana" w:hAnsi="Verdana"/>
          <w:sz w:val="24"/>
          <w:szCs w:val="24"/>
        </w:rPr>
        <w:t>•</w:t>
      </w:r>
      <w:r>
        <w:rPr>
          <w:rFonts w:eastAsia="Verdana" w:cs="Verdana" w:ascii="Verdana" w:hAnsi="Verdana"/>
          <w:sz w:val="24"/>
          <w:szCs w:val="24"/>
        </w:rPr>
        <w:tab/>
      </w:r>
      <w:r>
        <w:rPr>
          <w:rFonts w:eastAsia="Calibri" w:cs="Calibri" w:ascii="Calibri" w:hAnsi="Calibri"/>
          <w:i/>
          <w:sz w:val="24"/>
          <w:szCs w:val="24"/>
        </w:rPr>
        <w:t>get  current  item</w:t>
      </w:r>
      <w:r>
        <w:rPr>
          <w:rFonts w:eastAsia="Calibri" w:cs="Calibri" w:ascii="Calibri" w:hAnsi="Calibri"/>
          <w:sz w:val="24"/>
          <w:szCs w:val="24"/>
        </w:rPr>
        <w:t>:  return a  reference to  the  element of the  collection  that the  iterator currently points to.</w:t>
      </w:r>
    </w:p>
    <w:p>
      <w:pPr>
        <w:pStyle w:val="Normal"/>
        <w:spacing w:before="13" w:after="0"/>
        <w:ind w:left="421" w:right="439" w:hanging="0"/>
        <w:jc w:val="center"/>
        <w:rPr>
          <w:rFonts w:ascii="Calibri" w:hAnsi="Calibri" w:eastAsia="Calibri" w:cs="Calibri"/>
          <w:sz w:val="24"/>
          <w:szCs w:val="24"/>
        </w:rPr>
      </w:pPr>
      <w:r>
        <w:rPr>
          <w:rFonts w:eastAsia="Verdana" w:cs="Verdana" w:ascii="Verdana" w:hAnsi="Verdana"/>
          <w:sz w:val="24"/>
          <w:szCs w:val="24"/>
        </w:rPr>
        <w:t xml:space="preserve">•   </w:t>
      </w:r>
      <w:r>
        <w:rPr>
          <w:rFonts w:eastAsia="Calibri" w:cs="Calibri" w:ascii="Calibri" w:hAnsi="Calibri"/>
          <w:i/>
          <w:sz w:val="24"/>
          <w:szCs w:val="24"/>
        </w:rPr>
        <w:t>go to next item</w:t>
      </w:r>
      <w:r>
        <w:rPr>
          <w:rFonts w:eastAsia="Calibri" w:cs="Calibri" w:ascii="Calibri" w:hAnsi="Calibri"/>
          <w:sz w:val="24"/>
          <w:szCs w:val="24"/>
        </w:rPr>
        <w:t>: mutate the iterator object to point to the next item in the collection.</w:t>
      </w:r>
    </w:p>
    <w:p>
      <w:pPr>
        <w:pStyle w:val="Normal"/>
        <w:tabs>
          <w:tab w:val="left" w:pos="820" w:leader="none"/>
        </w:tabs>
        <w:spacing w:lineRule="auto" w:line="249" w:before="18" w:after="0"/>
        <w:ind w:left="820" w:right="78" w:hanging="360"/>
        <w:rPr>
          <w:rFonts w:ascii="Calibri" w:hAnsi="Calibri" w:eastAsia="Calibri" w:cs="Calibri"/>
          <w:sz w:val="24"/>
          <w:szCs w:val="24"/>
        </w:rPr>
      </w:pPr>
      <w:r>
        <w:rPr>
          <w:rFonts w:eastAsia="Verdana" w:cs="Verdana" w:ascii="Verdana" w:hAnsi="Verdana"/>
          <w:sz w:val="24"/>
          <w:szCs w:val="24"/>
        </w:rPr>
        <w:t>•</w:t>
      </w:r>
      <w:r>
        <w:rPr>
          <w:rFonts w:eastAsia="Verdana" w:cs="Verdana" w:ascii="Verdana" w:hAnsi="Verdana"/>
          <w:sz w:val="24"/>
          <w:szCs w:val="24"/>
        </w:rPr>
        <w:tab/>
      </w:r>
      <w:r>
        <w:rPr>
          <w:rFonts w:eastAsia="Calibri" w:cs="Calibri" w:ascii="Calibri" w:hAnsi="Calibri"/>
          <w:i/>
          <w:sz w:val="24"/>
          <w:szCs w:val="24"/>
        </w:rPr>
        <w:t>check if done</w:t>
      </w:r>
      <w:r>
        <w:rPr>
          <w:rFonts w:eastAsia="Calibri" w:cs="Calibri" w:ascii="Calibri" w:hAnsi="Calibri"/>
          <w:sz w:val="24"/>
          <w:szCs w:val="24"/>
        </w:rPr>
        <w:t>: some mechanism to programmatically test if the entire collection has been iterated</w:t>
      </w:r>
    </w:p>
    <w:p>
      <w:pPr>
        <w:pStyle w:val="Normal"/>
        <w:spacing w:lineRule="exact" w:line="160" w:before="2" w:after="0"/>
        <w:rPr>
          <w:sz w:val="16"/>
          <w:szCs w:val="16"/>
        </w:rPr>
      </w:pPr>
      <w:r>
        <w:rPr>
          <w:sz w:val="16"/>
          <w:szCs w:val="16"/>
        </w:rPr>
      </w:r>
    </w:p>
    <w:p>
      <w:pPr>
        <w:pStyle w:val="Normal"/>
        <w:spacing w:lineRule="auto" w:line="247"/>
        <w:ind w:left="100" w:right="76" w:hanging="0"/>
        <w:jc w:val="both"/>
        <w:rPr>
          <w:rFonts w:ascii="Calibri" w:hAnsi="Calibri" w:eastAsia="Calibri" w:cs="Calibri"/>
          <w:sz w:val="24"/>
          <w:szCs w:val="24"/>
        </w:rPr>
      </w:pPr>
      <w:r>
        <w:rPr>
          <w:rFonts w:eastAsia="Calibri" w:cs="Calibri" w:ascii="Calibri" w:hAnsi="Calibri"/>
          <w:sz w:val="24"/>
          <w:szCs w:val="24"/>
        </w:rPr>
        <w:t xml:space="preserve">Rust uses a standard-library </w:t>
      </w:r>
      <w:r>
        <w:rPr>
          <w:rFonts w:eastAsia="Courier New" w:cs="Courier New" w:ascii="Courier New" w:hAnsi="Courier New"/>
          <w:sz w:val="23"/>
          <w:szCs w:val="23"/>
        </w:rPr>
        <w:t xml:space="preserve">Iterator </w:t>
      </w:r>
      <w:r>
        <w:rPr>
          <w:rFonts w:eastAsia="Calibri" w:cs="Calibri" w:ascii="Calibri" w:hAnsi="Calibri"/>
          <w:sz w:val="24"/>
          <w:szCs w:val="24"/>
        </w:rPr>
        <w:t xml:space="preserve">trait which combines all three operations into a single </w:t>
      </w:r>
      <w:r>
        <w:rPr>
          <w:rFonts w:eastAsia="Courier New" w:cs="Courier New" w:ascii="Courier New" w:hAnsi="Courier New"/>
          <w:sz w:val="23"/>
          <w:szCs w:val="23"/>
        </w:rPr>
        <w:t>next()</w:t>
      </w:r>
      <w:r>
        <w:rPr>
          <w:rFonts w:eastAsia="Calibri" w:cs="Calibri" w:ascii="Calibri" w:hAnsi="Calibri"/>
          <w:sz w:val="24"/>
          <w:szCs w:val="24"/>
        </w:rPr>
        <w:t>method which returns either the current item or a sentinel value indicating the end of the collection has been reached, incrementing the iterator to point to the next item if the end of the collection has not been reached.</w:t>
      </w:r>
    </w:p>
    <w:p>
      <w:pPr>
        <w:pStyle w:val="Normal"/>
        <w:spacing w:lineRule="exact" w:line="160" w:before="5" w:after="0"/>
        <w:rPr>
          <w:sz w:val="16"/>
          <w:szCs w:val="16"/>
        </w:rPr>
      </w:pPr>
      <w:r>
        <w:rPr>
          <w:sz w:val="16"/>
          <w:szCs w:val="16"/>
        </w:rPr>
      </w:r>
    </w:p>
    <w:p>
      <w:pPr>
        <w:pStyle w:val="Normal"/>
        <w:spacing w:lineRule="auto" w:line="249"/>
        <w:ind w:left="100" w:right="79" w:hanging="0"/>
        <w:jc w:val="both"/>
        <w:rPr>
          <w:rFonts w:ascii="Calibri" w:hAnsi="Calibri" w:eastAsia="Calibri" w:cs="Calibri"/>
          <w:sz w:val="24"/>
          <w:szCs w:val="24"/>
        </w:rPr>
      </w:pPr>
      <w:r>
        <w:rPr>
          <w:rFonts w:eastAsia="Calibri" w:cs="Calibri" w:ascii="Calibri" w:hAnsi="Calibri"/>
          <w:sz w:val="24"/>
          <w:szCs w:val="24"/>
        </w:rPr>
        <w:t>Iterators exercise the memory-management features of  a language quite  thoroughly, as their validity depends on the lifetime of the collection they are iterating, yet they may not maintain an explicit  reference  to  the  iterated  collection  or  be  capable  of  keeping  the  collection  alive independent of other references.</w:t>
      </w:r>
    </w:p>
    <w:p>
      <w:pPr>
        <w:pStyle w:val="Normal"/>
        <w:spacing w:lineRule="exact" w:line="160"/>
        <w:rPr>
          <w:sz w:val="17"/>
          <w:szCs w:val="17"/>
        </w:rPr>
      </w:pPr>
      <w:r>
        <w:rPr>
          <w:sz w:val="17"/>
          <w:szCs w:val="17"/>
        </w:rPr>
      </w:r>
    </w:p>
    <w:p>
      <w:pPr>
        <w:pStyle w:val="Normal"/>
        <w:ind w:left="100" w:right="6375" w:hanging="0"/>
        <w:jc w:val="both"/>
        <w:rPr>
          <w:rFonts w:ascii="Calibri" w:hAnsi="Calibri" w:eastAsia="Calibri" w:cs="Calibri"/>
          <w:sz w:val="25"/>
          <w:szCs w:val="25"/>
        </w:rPr>
      </w:pPr>
      <w:r>
        <w:rPr>
          <w:rFonts w:eastAsia="Calibri" w:cs="Calibri" w:ascii="Calibri" w:hAnsi="Calibri"/>
          <w:w w:val="99"/>
          <w:sz w:val="25"/>
          <w:szCs w:val="25"/>
        </w:rPr>
        <w:t>Building</w:t>
      </w:r>
      <w:r>
        <w:rPr>
          <w:rFonts w:eastAsia="Calibri" w:cs="Calibri" w:ascii="Calibri" w:hAnsi="Calibri"/>
          <w:sz w:val="25"/>
          <w:szCs w:val="25"/>
        </w:rPr>
        <w:t xml:space="preserve"> </w:t>
      </w:r>
      <w:r>
        <w:rPr>
          <w:rFonts w:eastAsia="Calibri" w:cs="Calibri" w:ascii="Calibri" w:hAnsi="Calibri"/>
          <w:w w:val="99"/>
          <w:sz w:val="25"/>
          <w:szCs w:val="25"/>
        </w:rPr>
        <w:t>a</w:t>
      </w:r>
      <w:r>
        <w:rPr>
          <w:rFonts w:eastAsia="Calibri" w:cs="Calibri" w:ascii="Calibri" w:hAnsi="Calibri"/>
          <w:sz w:val="25"/>
          <w:szCs w:val="25"/>
        </w:rPr>
        <w:t xml:space="preserve"> </w:t>
      </w:r>
      <w:r>
        <w:rPr>
          <w:rFonts w:eastAsia="Calibri" w:cs="Calibri" w:ascii="Calibri" w:hAnsi="Calibri"/>
          <w:w w:val="99"/>
          <w:sz w:val="25"/>
          <w:szCs w:val="25"/>
        </w:rPr>
        <w:t>Binary</w:t>
      </w:r>
      <w:r>
        <w:rPr>
          <w:rFonts w:eastAsia="Calibri" w:cs="Calibri" w:ascii="Calibri" w:hAnsi="Calibri"/>
          <w:sz w:val="25"/>
          <w:szCs w:val="25"/>
        </w:rPr>
        <w:t xml:space="preserve"> </w:t>
      </w:r>
      <w:r>
        <w:rPr>
          <w:rFonts w:eastAsia="Calibri" w:cs="Calibri" w:ascii="Calibri" w:hAnsi="Calibri"/>
          <w:w w:val="99"/>
          <w:sz w:val="25"/>
          <w:szCs w:val="25"/>
        </w:rPr>
        <w:t>Tree</w:t>
      </w:r>
      <w:r>
        <w:rPr>
          <w:rFonts w:eastAsia="Calibri" w:cs="Calibri" w:ascii="Calibri" w:hAnsi="Calibri"/>
          <w:sz w:val="25"/>
          <w:szCs w:val="25"/>
        </w:rPr>
        <w:t xml:space="preserve"> </w:t>
      </w:r>
      <w:r>
        <w:rPr>
          <w:rFonts w:eastAsia="Calibri" w:cs="Calibri" w:ascii="Calibri" w:hAnsi="Calibri"/>
          <w:w w:val="99"/>
          <w:sz w:val="25"/>
          <w:szCs w:val="25"/>
        </w:rPr>
        <w:t>Iterator</w:t>
      </w:r>
    </w:p>
    <w:p>
      <w:pPr>
        <w:pStyle w:val="Normal"/>
        <w:spacing w:lineRule="auto" w:line="249" w:before="7" w:after="0"/>
        <w:ind w:left="100" w:right="71" w:hanging="0"/>
        <w:jc w:val="both"/>
        <w:rPr>
          <w:rFonts w:ascii="Calibri" w:hAnsi="Calibri" w:eastAsia="Calibri" w:cs="Calibri"/>
          <w:sz w:val="24"/>
          <w:szCs w:val="24"/>
        </w:rPr>
      </w:pPr>
      <w:r>
        <mc:AlternateContent>
          <mc:Choice Requires="wpg">
            <w:drawing>
              <wp:anchor behindDoc="1" distT="0" distB="0" distL="114300" distR="114300" simplePos="0" locked="0" layoutInCell="1" allowOverlap="1" relativeHeight="6">
                <wp:simplePos x="0" y="0"/>
                <wp:positionH relativeFrom="page">
                  <wp:posOffset>914400</wp:posOffset>
                </wp:positionH>
                <wp:positionV relativeFrom="paragraph">
                  <wp:posOffset>1358265</wp:posOffset>
                </wp:positionV>
                <wp:extent cx="1829435" cy="635"/>
                <wp:effectExtent l="0" t="0" r="0" b="0"/>
                <wp:wrapNone/>
                <wp:docPr id="1" name=""/>
                <a:graphic xmlns:a="http://schemas.openxmlformats.org/drawingml/2006/main">
                  <a:graphicData uri="http://schemas.microsoft.com/office/word/2010/wordprocessingGroup">
                    <wpg:wgp>
                      <wpg:cNvGrpSpPr/>
                      <wpg:grpSpPr>
                        <a:xfrm>
                          <a:off x="0" y="0"/>
                          <a:ext cx="1828800" cy="0"/>
                        </a:xfrm>
                      </wpg:grpSpPr>
                      <wps:wsp>
                        <wps:cNvSpPr/>
                        <wps:spPr>
                          <a:xfrm>
                            <a:off x="0" y="0"/>
                            <a:ext cx="1828800" cy="0"/>
                          </a:xfrm>
                          <a:prstGeom prst="line">
                            <a:avLst/>
                          </a:prstGeom>
                          <a:ln w="12240">
                            <a:solidFill>
                              <a:srgbClr val="000000"/>
                            </a:solidFill>
                            <a:round/>
                          </a:ln>
                        </wps:spPr>
                        <wps:style>
                          <a:lnRef idx="0"/>
                          <a:fillRef idx="0"/>
                          <a:effectRef idx="0"/>
                          <a:fontRef idx="minor"/>
                        </wps:style>
                        <wps:bodyPr/>
                      </wps:wsp>
                    </wpg:wgp>
                  </a:graphicData>
                </a:graphic>
              </wp:anchor>
            </w:drawing>
          </mc:Choice>
          <mc:Fallback>
            <w:pict>
              <v:group id="shape_0" style="position:absolute;margin-left:72pt;margin-top:106.95pt;width:143.95pt;height:0pt" coordorigin="1440,2139" coordsize="2879,0">
                <v:line id="shape_0" from="1440,2139" to="4319,2139" stroked="t" style="position:absolute;mso-position-horizontal-relative:page">
                  <v:stroke color="black" weight="12240" joinstyle="round" endcap="flat"/>
                  <v:fill o:detectmouseclick="t" on="false"/>
                </v:line>
              </v:group>
            </w:pict>
          </mc:Fallback>
        </mc:AlternateContent>
      </w:r>
      <w:r>
        <w:rPr>
          <w:rFonts w:eastAsia="Calibri" w:cs="Calibri" w:ascii="Calibri" w:hAnsi="Calibri"/>
          <w:sz w:val="24"/>
          <w:szCs w:val="24"/>
        </w:rPr>
        <w:t>W</w:t>
      </w:r>
      <w:r>
        <w:rPr>
          <w:rFonts w:eastAsia="Calibri" w:cs="Calibri" w:ascii="Calibri" w:hAnsi="Calibri"/>
          <w:sz w:val="24"/>
          <w:szCs w:val="24"/>
        </w:rPr>
        <w:t>e can build an iterator that will produce the elements of a BST in sorted order</w:t>
      </w:r>
      <w:r>
        <w:rPr>
          <w:rFonts w:eastAsia="Calibri" w:cs="Calibri" w:ascii="Calibri" w:hAnsi="Calibri"/>
          <w:position w:val="8"/>
          <w:sz w:val="16"/>
          <w:szCs w:val="16"/>
        </w:rPr>
        <w:t>1</w:t>
      </w:r>
      <w:r>
        <w:rPr>
          <w:rFonts w:eastAsia="Calibri" w:cs="Calibri" w:ascii="Calibri" w:hAnsi="Calibri"/>
          <w:sz w:val="24"/>
          <w:szCs w:val="24"/>
        </w:rPr>
        <w:t xml:space="preserve">. The approach is to keep a stack of references to tree nodes to return to (unlike the references in the tree nodes, these references should </w:t>
      </w:r>
      <w:r>
        <w:rPr>
          <w:rFonts w:eastAsia="Calibri" w:cs="Calibri" w:ascii="Calibri" w:hAnsi="Calibri"/>
          <w:sz w:val="24"/>
          <w:szCs w:val="24"/>
          <w:u w:val="single" w:color="000000"/>
        </w:rPr>
        <w:t>not</w:t>
      </w:r>
      <w:r>
        <w:rPr>
          <w:rFonts w:eastAsia="Calibri" w:cs="Calibri" w:ascii="Calibri" w:hAnsi="Calibri"/>
          <w:sz w:val="24"/>
          <w:szCs w:val="24"/>
        </w:rPr>
        <w:t xml:space="preserve"> destroy the tree nodes when the iterator is destroyed). The stack depends on the idea of the </w:t>
      </w:r>
      <w:r>
        <w:rPr>
          <w:rFonts w:eastAsia="Calibri" w:cs="Calibri" w:ascii="Calibri" w:hAnsi="Calibri"/>
          <w:i/>
          <w:sz w:val="24"/>
          <w:szCs w:val="24"/>
        </w:rPr>
        <w:t xml:space="preserve">leftmost descendant </w:t>
      </w:r>
      <w:r>
        <w:rPr>
          <w:rFonts w:eastAsia="Calibri" w:cs="Calibri" w:ascii="Calibri" w:hAnsi="Calibri"/>
          <w:sz w:val="24"/>
          <w:szCs w:val="24"/>
        </w:rPr>
        <w:t>of a tree node, which is the node containing the</w:t>
      </w:r>
    </w:p>
    <w:p>
      <w:pPr>
        <w:pStyle w:val="Normal"/>
        <w:spacing w:lineRule="exact" w:line="180" w:before="6" w:after="0"/>
        <w:rPr>
          <w:sz w:val="18"/>
          <w:szCs w:val="18"/>
        </w:rPr>
      </w:pPr>
      <w:r>
        <w:rPr>
          <w:sz w:val="18"/>
          <w:szCs w:val="18"/>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sectPr>
          <w:footerReference w:type="default" r:id="rId3"/>
          <w:type w:val="nextPage"/>
          <w:pgSz w:w="12240" w:h="15840"/>
          <w:pgMar w:left="1340" w:right="1320" w:header="0" w:top="1440" w:footer="1041" w:bottom="1098" w:gutter="0"/>
          <w:pgNumType w:start="1" w:fmt="decimal"/>
          <w:formProt w:val="false"/>
          <w:textDirection w:val="lrTb"/>
          <w:docGrid w:type="default" w:linePitch="100" w:charSpace="8192"/>
        </w:sectPr>
        <w:pStyle w:val="Normal"/>
        <w:spacing w:before="30" w:after="0"/>
        <w:ind w:left="100" w:hanging="0"/>
        <w:rPr/>
      </w:pPr>
      <w:r>
        <w:rPr>
          <w:rFonts w:eastAsia="Calibri" w:cs="Calibri" w:ascii="Calibri" w:hAnsi="Calibri"/>
          <w:w w:val="99"/>
          <w:position w:val="7"/>
          <w:sz w:val="13"/>
          <w:szCs w:val="13"/>
        </w:rPr>
        <w:t>1</w:t>
      </w:r>
      <w:r>
        <w:rPr>
          <w:rFonts w:eastAsia="Calibri" w:cs="Calibri" w:ascii="Calibri" w:hAnsi="Calibri"/>
          <w:position w:val="7"/>
          <w:sz w:val="13"/>
          <w:szCs w:val="13"/>
        </w:rPr>
        <w:t xml:space="preserve">  </w:t>
      </w:r>
      <w:r>
        <w:rPr>
          <w:rFonts w:eastAsia="Calibri" w:cs="Calibri" w:ascii="Calibri" w:hAnsi="Calibri"/>
          <w:w w:val="99"/>
        </w:rPr>
        <w:t>The</w:t>
      </w:r>
      <w:r>
        <w:rPr>
          <w:rFonts w:eastAsia="Calibri" w:cs="Calibri" w:ascii="Calibri" w:hAnsi="Calibri"/>
        </w:rPr>
        <w:t xml:space="preserve"> </w:t>
      </w:r>
      <w:r>
        <w:rPr>
          <w:rFonts w:eastAsia="Calibri" w:cs="Calibri" w:ascii="Calibri" w:hAnsi="Calibri"/>
          <w:w w:val="99"/>
        </w:rPr>
        <w:t>approach</w:t>
      </w:r>
      <w:r>
        <w:rPr>
          <w:rFonts w:eastAsia="Calibri" w:cs="Calibri" w:ascii="Calibri" w:hAnsi="Calibri"/>
        </w:rPr>
        <w:t xml:space="preserve"> </w:t>
      </w:r>
      <w:r>
        <w:rPr>
          <w:rFonts w:eastAsia="Calibri" w:cs="Calibri" w:ascii="Calibri" w:hAnsi="Calibri"/>
          <w:w w:val="99"/>
        </w:rPr>
        <w:t>is</w:t>
      </w:r>
      <w:r>
        <w:rPr>
          <w:rFonts w:eastAsia="Calibri" w:cs="Calibri" w:ascii="Calibri" w:hAnsi="Calibri"/>
        </w:rPr>
        <w:t xml:space="preserve"> </w:t>
      </w:r>
      <w:r>
        <w:rPr>
          <w:rFonts w:eastAsia="Calibri" w:cs="Calibri" w:ascii="Calibri" w:hAnsi="Calibri"/>
          <w:w w:val="99"/>
        </w:rPr>
        <w:t>taken</w:t>
      </w:r>
      <w:r>
        <w:rPr>
          <w:rFonts w:eastAsia="Calibri" w:cs="Calibri" w:ascii="Calibri" w:hAnsi="Calibri"/>
        </w:rPr>
        <w:t xml:space="preserve"> </w:t>
      </w:r>
      <w:r>
        <w:rPr>
          <w:rFonts w:eastAsia="Calibri" w:cs="Calibri" w:ascii="Calibri" w:hAnsi="Calibri"/>
          <w:w w:val="99"/>
        </w:rPr>
        <w:t>from</w:t>
      </w:r>
      <w:r>
        <w:rPr>
          <w:rFonts w:eastAsia="Calibri" w:cs="Calibri" w:ascii="Calibri" w:hAnsi="Calibri"/>
        </w:rPr>
        <w:t xml:space="preserve"> </w:t>
      </w:r>
      <w:hyperlink r:id="rId2">
        <w:r>
          <w:rPr>
            <w:rStyle w:val="ListLabel3"/>
            <w:rFonts w:eastAsia="Calibri" w:cs="Calibri" w:ascii="Calibri" w:hAnsi="Calibri"/>
            <w:color w:val="944F71"/>
            <w:w w:val="99"/>
            <w:u w:val="single" w:color="944F71"/>
          </w:rPr>
          <w:t>this</w:t>
        </w:r>
        <w:r>
          <w:rPr>
            <w:rStyle w:val="ListLabel3"/>
            <w:rFonts w:eastAsia="Calibri" w:cs="Calibri" w:ascii="Calibri" w:hAnsi="Calibri"/>
            <w:color w:val="944F71"/>
          </w:rPr>
          <w:t xml:space="preserve"> </w:t>
        </w:r>
        <w:r>
          <w:rPr>
            <w:rStyle w:val="ListLabel3"/>
            <w:rFonts w:eastAsia="Calibri" w:cs="Calibri" w:ascii="Calibri" w:hAnsi="Calibri"/>
            <w:color w:val="000000"/>
            <w:w w:val="99"/>
          </w:rPr>
          <w:t>article,</w:t>
        </w:r>
      </w:hyperlink>
      <w:r>
        <w:rPr>
          <w:rFonts w:eastAsia="Calibri" w:cs="Calibri" w:ascii="Calibri" w:hAnsi="Calibri"/>
          <w:color w:val="000000"/>
        </w:rPr>
        <w:t xml:space="preserve"> </w:t>
      </w:r>
      <w:r>
        <w:rPr>
          <w:rFonts w:eastAsia="Calibri" w:cs="Calibri" w:ascii="Calibri" w:hAnsi="Calibri"/>
          <w:color w:val="000000"/>
          <w:w w:val="99"/>
        </w:rPr>
        <w:t>which</w:t>
      </w:r>
      <w:r>
        <w:rPr>
          <w:rFonts w:eastAsia="Calibri" w:cs="Calibri" w:ascii="Calibri" w:hAnsi="Calibri"/>
          <w:color w:val="000000"/>
        </w:rPr>
        <w:t xml:space="preserve"> </w:t>
      </w:r>
      <w:r>
        <w:rPr>
          <w:rFonts w:eastAsia="Calibri" w:cs="Calibri" w:ascii="Calibri" w:hAnsi="Calibri"/>
          <w:color w:val="000000"/>
          <w:w w:val="99"/>
        </w:rPr>
        <w:t>includes</w:t>
      </w:r>
      <w:r>
        <w:rPr>
          <w:rFonts w:eastAsia="Calibri" w:cs="Calibri" w:ascii="Calibri" w:hAnsi="Calibri"/>
          <w:color w:val="000000"/>
        </w:rPr>
        <w:t xml:space="preserve"> </w:t>
      </w:r>
      <w:r>
        <w:rPr>
          <w:rFonts w:eastAsia="Calibri" w:cs="Calibri" w:ascii="Calibri" w:hAnsi="Calibri"/>
          <w:color w:val="000000"/>
          <w:w w:val="99"/>
        </w:rPr>
        <w:t>sample</w:t>
      </w:r>
      <w:r>
        <w:rPr>
          <w:rFonts w:eastAsia="Calibri" w:cs="Calibri" w:ascii="Calibri" w:hAnsi="Calibri"/>
          <w:color w:val="000000"/>
        </w:rPr>
        <w:t xml:space="preserve"> </w:t>
      </w:r>
      <w:r>
        <w:rPr>
          <w:rFonts w:eastAsia="Calibri" w:cs="Calibri" w:ascii="Calibri" w:hAnsi="Calibri"/>
          <w:color w:val="000000"/>
          <w:w w:val="99"/>
        </w:rPr>
        <w:t>code</w:t>
      </w:r>
      <w:r>
        <w:rPr>
          <w:rFonts w:eastAsia="Calibri" w:cs="Calibri" w:ascii="Calibri" w:hAnsi="Calibri"/>
          <w:color w:val="000000"/>
        </w:rPr>
        <w:t xml:space="preserve"> </w:t>
      </w:r>
      <w:r>
        <w:rPr>
          <w:rFonts w:eastAsia="Calibri" w:cs="Calibri" w:ascii="Calibri" w:hAnsi="Calibri"/>
          <w:color w:val="000000"/>
          <w:w w:val="99"/>
        </w:rPr>
        <w:t>in</w:t>
      </w:r>
      <w:r>
        <w:rPr>
          <w:rFonts w:eastAsia="Calibri" w:cs="Calibri" w:ascii="Calibri" w:hAnsi="Calibri"/>
          <w:color w:val="000000"/>
        </w:rPr>
        <w:t xml:space="preserve"> </w:t>
      </w:r>
      <w:r>
        <w:rPr>
          <w:rFonts w:eastAsia="Calibri" w:cs="Calibri" w:ascii="Calibri" w:hAnsi="Calibri"/>
          <w:color w:val="000000"/>
          <w:w w:val="99"/>
        </w:rPr>
        <w:t>Java.</w:t>
      </w:r>
    </w:p>
    <w:p>
      <w:pPr>
        <w:pStyle w:val="Normal"/>
        <w:spacing w:lineRule="auto" w:line="252" w:before="55" w:after="0"/>
        <w:ind w:left="100" w:right="76" w:hanging="0"/>
        <w:jc w:val="both"/>
        <w:rPr>
          <w:rFonts w:ascii="Calibri" w:hAnsi="Calibri" w:eastAsia="Calibri" w:cs="Calibri"/>
          <w:sz w:val="24"/>
          <w:szCs w:val="24"/>
        </w:rPr>
      </w:pPr>
      <w:r>
        <w:rPr>
          <w:rFonts w:eastAsia="Calibri" w:cs="Calibri" w:ascii="Calibri" w:hAnsi="Calibri"/>
          <w:sz w:val="24"/>
          <w:szCs w:val="24"/>
        </w:rPr>
        <w:t>smallest  value  in  the  tree  rooted  at  node.  The  leftmost  descendant  can  be  found  using  the following pseudocode:</w:t>
      </w:r>
    </w:p>
    <w:p>
      <w:pPr>
        <w:pStyle w:val="Normal"/>
        <w:spacing w:lineRule="exact" w:line="160" w:before="9" w:after="0"/>
        <w:rPr>
          <w:sz w:val="16"/>
          <w:szCs w:val="16"/>
        </w:rPr>
      </w:pPr>
      <w:r>
        <w:rPr>
          <w:sz w:val="16"/>
          <w:szCs w:val="16"/>
        </w:rPr>
      </w:r>
    </w:p>
    <w:p>
      <w:pPr>
        <w:pStyle w:val="Normal"/>
        <w:ind w:left="820" w:hanging="0"/>
        <w:rPr>
          <w:rFonts w:ascii="Courier New" w:hAnsi="Courier New" w:eastAsia="Courier New" w:cs="Courier New"/>
          <w:sz w:val="23"/>
          <w:szCs w:val="23"/>
        </w:rPr>
      </w:pPr>
      <w:r>
        <w:rPr>
          <w:rFonts w:eastAsia="Courier New" w:cs="Courier New" w:ascii="Courier New" w:hAnsi="Courier New"/>
          <w:sz w:val="23"/>
          <w:szCs w:val="23"/>
        </w:rPr>
        <w:t>node* leftmost = crnt;</w:t>
      </w:r>
    </w:p>
    <w:p>
      <w:pPr>
        <w:pStyle w:val="Normal"/>
        <w:spacing w:before="13" w:after="0"/>
        <w:ind w:left="778" w:right="707" w:hanging="0"/>
        <w:jc w:val="center"/>
        <w:rPr>
          <w:rFonts w:ascii="Courier New" w:hAnsi="Courier New" w:eastAsia="Courier New" w:cs="Courier New"/>
          <w:sz w:val="23"/>
          <w:szCs w:val="23"/>
        </w:rPr>
      </w:pPr>
      <w:r>
        <w:rPr>
          <w:rFonts w:eastAsia="Courier New" w:cs="Courier New" w:ascii="Courier New" w:hAnsi="Courier New"/>
          <w:sz w:val="23"/>
          <w:szCs w:val="23"/>
        </w:rPr>
        <w:t>while leftmost-&gt;left exists { leftmost = leftmost-&gt;left; }</w:t>
      </w:r>
    </w:p>
    <w:p>
      <w:pPr>
        <w:pStyle w:val="Normal"/>
        <w:spacing w:lineRule="exact" w:line="120" w:before="8" w:after="0"/>
        <w:rPr>
          <w:sz w:val="12"/>
          <w:szCs w:val="12"/>
        </w:rPr>
      </w:pPr>
      <w:r>
        <w:rPr>
          <w:sz w:val="12"/>
          <w:szCs w:val="12"/>
        </w:rPr>
      </w:r>
    </w:p>
    <w:p>
      <w:pPr>
        <w:pStyle w:val="Normal"/>
        <w:ind w:left="100" w:right="866" w:hanging="0"/>
        <w:jc w:val="both"/>
        <w:rPr>
          <w:rFonts w:ascii="Calibri" w:hAnsi="Calibri" w:eastAsia="Calibri" w:cs="Calibri"/>
          <w:sz w:val="24"/>
          <w:szCs w:val="24"/>
        </w:rPr>
      </w:pPr>
      <w:r>
        <w:rPr>
          <w:rFonts w:eastAsia="Calibri" w:cs="Calibri" w:ascii="Calibri" w:hAnsi="Calibri"/>
          <w:sz w:val="24"/>
          <w:szCs w:val="24"/>
        </w:rPr>
        <w:t>For Rust, you may find a recursive algorithm easier to get the borrow-checker to accept.</w:t>
      </w:r>
    </w:p>
    <w:p>
      <w:pPr>
        <w:pStyle w:val="Normal"/>
        <w:spacing w:lineRule="exact" w:line="160" w:before="5" w:after="0"/>
        <w:rPr>
          <w:sz w:val="17"/>
          <w:szCs w:val="17"/>
        </w:rPr>
      </w:pPr>
      <w:r>
        <w:rPr>
          <w:sz w:val="17"/>
          <w:szCs w:val="17"/>
        </w:rPr>
      </w:r>
    </w:p>
    <w:p>
      <w:pPr>
        <w:pStyle w:val="Normal"/>
        <w:spacing w:lineRule="auto" w:line="249"/>
        <w:ind w:left="100" w:right="73" w:hanging="0"/>
        <w:jc w:val="both"/>
        <w:rPr>
          <w:rFonts w:ascii="Calibri" w:hAnsi="Calibri" w:eastAsia="Calibri" w:cs="Calibri"/>
          <w:sz w:val="24"/>
          <w:szCs w:val="24"/>
        </w:rPr>
      </w:pPr>
      <w:r>
        <w:rPr>
          <w:rFonts w:eastAsia="Calibri" w:cs="Calibri" w:ascii="Calibri" w:hAnsi="Calibri"/>
          <w:sz w:val="24"/>
          <w:szCs w:val="24"/>
        </w:rPr>
        <w:t>When a node is added to the iterator, both that node and all its left children along the path to its leftmost descendant are added to the node stack in the order encountered. This initializes the iterator to the smallest element in the tree, while storing all the parent nodes that will need to be traversed later as well.</w:t>
      </w:r>
    </w:p>
    <w:p>
      <w:pPr>
        <w:pStyle w:val="Normal"/>
        <w:spacing w:lineRule="exact" w:line="160" w:before="3" w:after="0"/>
        <w:rPr>
          <w:sz w:val="16"/>
          <w:szCs w:val="16"/>
        </w:rPr>
      </w:pPr>
      <w:r>
        <w:rPr>
          <w:sz w:val="16"/>
          <w:szCs w:val="16"/>
        </w:rPr>
      </w:r>
    </w:p>
    <w:p>
      <w:pPr>
        <w:pStyle w:val="Normal"/>
        <w:spacing w:lineRule="auto" w:line="252"/>
        <w:ind w:left="100" w:right="77" w:hanging="0"/>
        <w:jc w:val="both"/>
        <w:rPr>
          <w:rFonts w:ascii="Calibri" w:hAnsi="Calibri" w:eastAsia="Calibri" w:cs="Calibri"/>
          <w:sz w:val="24"/>
          <w:szCs w:val="24"/>
        </w:rPr>
      </w:pPr>
      <w:r>
        <w:rPr>
          <w:rFonts w:eastAsia="Calibri" w:cs="Calibri" w:ascii="Calibri" w:hAnsi="Calibri"/>
          <w:sz w:val="24"/>
          <w:szCs w:val="24"/>
        </w:rPr>
        <w:t>The iterator acts like a pointer; in this case, the pointed-to value is the value in the tree node at the top  of the  stack. Also  like  a  pointer,  an iterator  can be  incremented  to point to the next element in sorted order. This update is performed by removing the top node of the iterator stack, and, if it has a right child, adding that right child and the path to its leftmost descendant to the iterator stack.</w:t>
      </w:r>
    </w:p>
    <w:p>
      <w:pPr>
        <w:pStyle w:val="Normal"/>
        <w:spacing w:lineRule="exact" w:line="160" w:before="3" w:after="0"/>
        <w:rPr>
          <w:sz w:val="16"/>
          <w:szCs w:val="16"/>
        </w:rPr>
      </w:pPr>
      <w:r>
        <w:rPr>
          <w:sz w:val="16"/>
          <w:szCs w:val="16"/>
        </w:rPr>
      </w:r>
    </w:p>
    <w:p>
      <w:pPr>
        <w:pStyle w:val="Normal"/>
        <w:ind w:left="100" w:right="1355" w:hanging="0"/>
        <w:jc w:val="both"/>
        <w:rPr>
          <w:rFonts w:ascii="Calibri" w:hAnsi="Calibri" w:eastAsia="Calibri" w:cs="Calibri"/>
          <w:sz w:val="24"/>
          <w:szCs w:val="24"/>
        </w:rPr>
      </w:pPr>
      <w:r>
        <w:rPr>
          <w:rFonts w:eastAsia="Calibri" w:cs="Calibri" w:ascii="Calibri" w:hAnsi="Calibri"/>
          <w:sz w:val="24"/>
          <w:szCs w:val="24"/>
        </w:rPr>
        <w:t>The iterator stack obeys the following invariants, the same as an in-order traversal:</w:t>
      </w:r>
    </w:p>
    <w:p>
      <w:pPr>
        <w:pStyle w:val="Normal"/>
        <w:spacing w:lineRule="exact" w:line="180" w:before="1" w:after="0"/>
        <w:rPr>
          <w:sz w:val="18"/>
          <w:szCs w:val="18"/>
        </w:rPr>
      </w:pPr>
      <w:r>
        <w:rPr>
          <w:sz w:val="18"/>
          <w:szCs w:val="18"/>
        </w:rPr>
      </w:r>
    </w:p>
    <w:p>
      <w:pPr>
        <w:pStyle w:val="Normal"/>
        <w:tabs>
          <w:tab w:val="left" w:pos="820" w:leader="none"/>
        </w:tabs>
        <w:spacing w:lineRule="auto" w:line="247"/>
        <w:ind w:left="820" w:right="78" w:hanging="360"/>
        <w:rPr>
          <w:rFonts w:ascii="Calibri" w:hAnsi="Calibri" w:eastAsia="Calibri" w:cs="Calibri"/>
          <w:sz w:val="24"/>
          <w:szCs w:val="24"/>
        </w:rPr>
      </w:pPr>
      <w:r>
        <w:rPr>
          <w:rFonts w:eastAsia="Verdana" w:cs="Verdana" w:ascii="Verdana" w:hAnsi="Verdana"/>
          <w:sz w:val="24"/>
          <w:szCs w:val="24"/>
        </w:rPr>
        <w:t>•</w:t>
      </w:r>
      <w:r>
        <w:rPr>
          <w:rFonts w:eastAsia="Verdana" w:cs="Verdana" w:ascii="Verdana" w:hAnsi="Verdana"/>
          <w:sz w:val="24"/>
          <w:szCs w:val="24"/>
        </w:rPr>
        <w:tab/>
      </w:r>
      <w:r>
        <w:rPr>
          <w:rFonts w:eastAsia="Calibri" w:cs="Calibri" w:ascii="Calibri" w:hAnsi="Calibri"/>
          <w:sz w:val="24"/>
          <w:szCs w:val="24"/>
        </w:rPr>
        <w:t>The nodes on the stack are precisely the current node and those which have the current node in their left subtree.</w:t>
      </w:r>
    </w:p>
    <w:p>
      <w:pPr>
        <w:pStyle w:val="Normal"/>
        <w:spacing w:before="11" w:after="0"/>
        <w:ind w:left="421" w:right="291" w:hanging="0"/>
        <w:jc w:val="center"/>
        <w:rPr>
          <w:rFonts w:ascii="Calibri" w:hAnsi="Calibri" w:eastAsia="Calibri" w:cs="Calibri"/>
          <w:sz w:val="24"/>
          <w:szCs w:val="24"/>
        </w:rPr>
      </w:pPr>
      <w:r>
        <w:rPr>
          <w:rFonts w:eastAsia="Verdana" w:cs="Verdana" w:ascii="Verdana" w:hAnsi="Verdana"/>
          <w:sz w:val="24"/>
          <w:szCs w:val="24"/>
        </w:rPr>
        <w:t xml:space="preserve">•   </w:t>
      </w:r>
      <w:r>
        <w:rPr>
          <w:rFonts w:eastAsia="Calibri" w:cs="Calibri" w:ascii="Calibri" w:hAnsi="Calibri"/>
          <w:sz w:val="24"/>
          <w:szCs w:val="24"/>
        </w:rPr>
        <w:t>A node is only produced by the iterator after its entire left subtree has been traversed.</w:t>
      </w:r>
    </w:p>
    <w:p>
      <w:pPr>
        <w:pStyle w:val="Normal"/>
        <w:spacing w:before="20" w:after="0"/>
        <w:ind w:left="460" w:hanging="0"/>
        <w:rPr>
          <w:rFonts w:ascii="Calibri" w:hAnsi="Calibri" w:eastAsia="Calibri" w:cs="Calibri"/>
          <w:sz w:val="24"/>
          <w:szCs w:val="24"/>
        </w:rPr>
      </w:pPr>
      <w:r>
        <w:rPr>
          <w:rFonts w:eastAsia="Verdana" w:cs="Verdana" w:ascii="Verdana" w:hAnsi="Verdana"/>
          <w:sz w:val="24"/>
          <w:szCs w:val="24"/>
        </w:rPr>
        <w:t xml:space="preserve">•   </w:t>
      </w:r>
      <w:r>
        <w:rPr>
          <w:rFonts w:eastAsia="Calibri" w:cs="Calibri" w:ascii="Calibri" w:hAnsi="Calibri"/>
          <w:sz w:val="24"/>
          <w:szCs w:val="24"/>
        </w:rPr>
        <w:t>After the iterator is incremented past a node, it will traverse its entire right subtree.</w:t>
      </w:r>
    </w:p>
    <w:p>
      <w:pPr>
        <w:pStyle w:val="Normal"/>
        <w:spacing w:lineRule="exact" w:line="160" w:before="3" w:after="0"/>
        <w:rPr>
          <w:sz w:val="17"/>
          <w:szCs w:val="17"/>
        </w:rPr>
      </w:pPr>
      <w:r>
        <w:rPr>
          <w:sz w:val="17"/>
          <w:szCs w:val="17"/>
        </w:rPr>
      </w:r>
    </w:p>
    <w:p>
      <w:pPr>
        <w:pStyle w:val="Normal"/>
        <w:ind w:left="100" w:right="75" w:hanging="0"/>
        <w:jc w:val="both"/>
        <w:rPr>
          <w:rFonts w:ascii="Calibri" w:hAnsi="Calibri" w:eastAsia="Calibri" w:cs="Calibri"/>
          <w:sz w:val="24"/>
          <w:szCs w:val="24"/>
        </w:rPr>
      </w:pPr>
      <w:r>
        <w:rPr>
          <w:rFonts w:eastAsia="Calibri" w:cs="Calibri" w:ascii="Calibri" w:hAnsi="Calibri"/>
          <w:sz w:val="24"/>
          <w:szCs w:val="24"/>
        </w:rPr>
        <w:t xml:space="preserve">As an example, consider the binary tree </w:t>
      </w:r>
      <w:r>
        <w:rPr>
          <w:rFonts w:eastAsia="Calibri" w:cs="Calibri" w:ascii="Calibri" w:hAnsi="Calibri"/>
          <w:b/>
          <w:sz w:val="24"/>
          <w:szCs w:val="24"/>
        </w:rPr>
        <w:t>(a)</w:t>
      </w:r>
      <w:r>
        <w:rPr>
          <w:rFonts w:eastAsia="Calibri" w:cs="Calibri" w:ascii="Calibri" w:hAnsi="Calibri"/>
          <w:sz w:val="24"/>
          <w:szCs w:val="24"/>
        </w:rPr>
        <w:t xml:space="preserve">, the iterator </w:t>
      </w:r>
      <w:r>
        <w:rPr>
          <w:rFonts w:eastAsia="Calibri" w:cs="Calibri" w:ascii="Calibri" w:hAnsi="Calibri"/>
          <w:b/>
          <w:sz w:val="24"/>
          <w:szCs w:val="24"/>
        </w:rPr>
        <w:t xml:space="preserve">(b) </w:t>
      </w:r>
      <w:r>
        <w:rPr>
          <w:rFonts w:eastAsia="Calibri" w:cs="Calibri" w:ascii="Calibri" w:hAnsi="Calibri"/>
          <w:sz w:val="24"/>
          <w:szCs w:val="24"/>
        </w:rPr>
        <w:t>initialized to the smallest (leftmost)</w:t>
      </w:r>
    </w:p>
    <w:p>
      <w:pPr>
        <w:pStyle w:val="Normal"/>
        <w:spacing w:before="14" w:after="0"/>
        <w:ind w:left="100" w:right="1636" w:hanging="0"/>
        <w:jc w:val="both"/>
        <w:rPr>
          <w:rFonts w:ascii="Calibri" w:hAnsi="Calibri" w:eastAsia="Calibri" w:cs="Calibri"/>
          <w:sz w:val="24"/>
          <w:szCs w:val="24"/>
        </w:rPr>
      </w:pPr>
      <w:r>
        <mc:AlternateContent>
          <mc:Choice Requires="wpg">
            <w:drawing>
              <wp:anchor behindDoc="1" distT="0" distB="0" distL="114300" distR="114300" simplePos="0" locked="0" layoutInCell="1" allowOverlap="1" relativeHeight="7">
                <wp:simplePos x="0" y="0"/>
                <wp:positionH relativeFrom="page">
                  <wp:posOffset>5437505</wp:posOffset>
                </wp:positionH>
                <wp:positionV relativeFrom="paragraph">
                  <wp:posOffset>396240</wp:posOffset>
                </wp:positionV>
                <wp:extent cx="450215" cy="982345"/>
                <wp:effectExtent l="0" t="0" r="0" b="0"/>
                <wp:wrapNone/>
                <wp:docPr id="3" name=""/>
                <a:graphic xmlns:a="http://schemas.openxmlformats.org/drawingml/2006/main">
                  <a:graphicData uri="http://schemas.microsoft.com/office/word/2010/wordprocessingGroup">
                    <wpg:wgp>
                      <wpg:cNvGrpSpPr/>
                      <wpg:grpSpPr>
                        <a:xfrm>
                          <a:off x="0" y="0"/>
                          <a:ext cx="449640" cy="981720"/>
                        </a:xfrm>
                      </wpg:grpSpPr>
                      <wps:wsp>
                        <wps:cNvSpPr/>
                        <wps:spPr>
                          <a:xfrm>
                            <a:off x="5416200" y="9223560"/>
                            <a:ext cx="255240" cy="188640"/>
                          </a:xfrm>
                          <a:custGeom>
                            <a:avLst/>
                            <a:gdLst/>
                            <a:ahLst/>
                            <a:rect l="0" t="0" r="r" b="b"/>
                            <a:pathLst>
                              <a:path w="709" h="524">
                                <a:moveTo>
                                  <a:pt x="0" y="523"/>
                                </a:moveTo>
                                <a:lnTo>
                                  <a:pt x="708" y="523"/>
                                </a:lnTo>
                                <a:lnTo>
                                  <a:pt x="708" y="0"/>
                                </a:lnTo>
                                <a:lnTo>
                                  <a:pt x="0" y="0"/>
                                </a:lnTo>
                                <a:lnTo>
                                  <a:pt x="0" y="523"/>
                                </a:lnTo>
                              </a:path>
                            </a:pathLst>
                          </a:custGeom>
                          <a:noFill/>
                          <a:ln w="12600">
                            <a:solidFill>
                              <a:srgbClr val="000000"/>
                            </a:solidFill>
                            <a:round/>
                          </a:ln>
                        </wps:spPr>
                        <wps:bodyPr/>
                      </wps:wsp>
                      <pic:pic xmlns:pic="http://schemas.openxmlformats.org/drawingml/2006/picture">
                        <pic:nvPicPr>
                          <pic:cNvPr id="0" name="" descr=""/>
                          <pic:cNvPicPr/>
                        </pic:nvPicPr>
                        <pic:blipFill>
                          <a:blip r:embed="rId4"/>
                          <a:stretch/>
                        </pic:blipFill>
                        <pic:spPr>
                          <a:xfrm>
                            <a:off x="6480" y="52200"/>
                            <a:ext cx="437400" cy="227160"/>
                          </a:xfrm>
                          <a:prstGeom prst="rect">
                            <a:avLst/>
                          </a:prstGeom>
                          <a:ln>
                            <a:noFill/>
                          </a:ln>
                        </pic:spPr>
                      </pic:pic>
                      <wps:wsp>
                        <wps:cNvSpPr/>
                        <wps:spPr>
                          <a:xfrm>
                            <a:off x="5416200" y="9407880"/>
                            <a:ext cx="255240" cy="188280"/>
                          </a:xfrm>
                          <a:custGeom>
                            <a:avLst/>
                            <a:gdLst/>
                            <a:ahLst/>
                            <a:rect l="0" t="0" r="r" b="b"/>
                            <a:pathLst>
                              <a:path w="709" h="523">
                                <a:moveTo>
                                  <a:pt x="0" y="522"/>
                                </a:moveTo>
                                <a:lnTo>
                                  <a:pt x="708" y="522"/>
                                </a:lnTo>
                                <a:lnTo>
                                  <a:pt x="708" y="0"/>
                                </a:lnTo>
                                <a:lnTo>
                                  <a:pt x="0" y="0"/>
                                </a:lnTo>
                                <a:lnTo>
                                  <a:pt x="0" y="522"/>
                                </a:lnTo>
                              </a:path>
                            </a:pathLst>
                          </a:custGeom>
                          <a:noFill/>
                          <a:ln w="12600">
                            <a:solidFill>
                              <a:srgbClr val="000000"/>
                            </a:solidFill>
                            <a:round/>
                          </a:ln>
                        </wps:spPr>
                        <wps:bodyPr/>
                      </wps:wsp>
                      <pic:pic xmlns:pic="http://schemas.openxmlformats.org/drawingml/2006/picture">
                        <pic:nvPicPr>
                          <pic:cNvPr id="1" name="" descr=""/>
                          <pic:cNvPicPr/>
                        </pic:nvPicPr>
                        <pic:blipFill>
                          <a:blip r:embed="rId4"/>
                          <a:stretch/>
                        </pic:blipFill>
                        <pic:spPr>
                          <a:xfrm>
                            <a:off x="6480" y="377280"/>
                            <a:ext cx="437400" cy="227160"/>
                          </a:xfrm>
                          <a:prstGeom prst="rect">
                            <a:avLst/>
                          </a:prstGeom>
                          <a:ln>
                            <a:noFill/>
                          </a:ln>
                        </pic:spPr>
                      </pic:pic>
                      <wps:wsp>
                        <wps:cNvSpPr/>
                        <wps:spPr>
                          <a:xfrm>
                            <a:off x="5416200" y="9592560"/>
                            <a:ext cx="255240" cy="187920"/>
                          </a:xfrm>
                          <a:custGeom>
                            <a:avLst/>
                            <a:gdLst/>
                            <a:ahLst/>
                            <a:rect l="0" t="0" r="r" b="b"/>
                            <a:pathLst>
                              <a:path w="709" h="522">
                                <a:moveTo>
                                  <a:pt x="0" y="521"/>
                                </a:moveTo>
                                <a:lnTo>
                                  <a:pt x="708" y="521"/>
                                </a:lnTo>
                                <a:lnTo>
                                  <a:pt x="708" y="0"/>
                                </a:lnTo>
                                <a:lnTo>
                                  <a:pt x="0" y="0"/>
                                </a:lnTo>
                                <a:lnTo>
                                  <a:pt x="0" y="521"/>
                                </a:lnTo>
                              </a:path>
                            </a:pathLst>
                          </a:custGeom>
                          <a:noFill/>
                          <a:ln w="12600">
                            <a:solidFill>
                              <a:srgbClr val="000000"/>
                            </a:solidFill>
                            <a:round/>
                          </a:ln>
                        </wps:spPr>
                        <wps:bodyPr/>
                      </wps:wsp>
                      <pic:pic xmlns:pic="http://schemas.openxmlformats.org/drawingml/2006/picture">
                        <pic:nvPicPr>
                          <pic:cNvPr id="2" name="" descr=""/>
                          <pic:cNvPicPr/>
                        </pic:nvPicPr>
                        <pic:blipFill>
                          <a:blip r:embed="rId4"/>
                          <a:stretch/>
                        </pic:blipFill>
                        <pic:spPr>
                          <a:xfrm>
                            <a:off x="6480" y="703080"/>
                            <a:ext cx="437400" cy="227160"/>
                          </a:xfrm>
                          <a:prstGeom prst="rect">
                            <a:avLst/>
                          </a:prstGeom>
                          <a:ln>
                            <a:noFill/>
                          </a:ln>
                        </pic:spPr>
                      </pic:pic>
                    </wpg:wgp>
                  </a:graphicData>
                </a:graphic>
              </wp:anchor>
            </w:drawing>
          </mc:Choice>
          <mc:Fallback>
            <w:pict>
              <v:group id="shape_0" style="position:absolute;margin-left:428.15pt;margin-top:31.2pt;width:35.35pt;height:77.25pt" coordorigin="8563,624" coordsize="707,1545">
                <v:shape id="shape_0" stroked="t" style="position:absolute;left:8563;top:624;width:707;height:522;mso-position-horizontal-relative:page">
                  <w10:wrap type="none"/>
                  <v:fill o:detectmouseclick="t" on="false"/>
                  <v:stroke color="black" weight="12600" joinstyle="round" endcap="flat"/>
                </v:shape>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8573;top:706;width:688;height:357;mso-position-horizontal-relative:page" type="shapetype_75">
                  <v:imagedata r:id="rId4" o:detectmouseclick="t"/>
                  <w10:wrap type="none"/>
                  <v:stroke color="#3465a4" joinstyle="round" endcap="flat"/>
                </v:shape>
                <v:shape id="shape_0" stroked="t" style="position:absolute;left:8563;top:1136;width:707;height:521;mso-position-horizontal-relative:page">
                  <w10:wrap type="none"/>
                  <v:fill o:detectmouseclick="t" on="false"/>
                  <v:stroke color="black" weight="12600" joinstyle="round" endcap="flat"/>
                </v:shape>
                <v:shape id="shape_0" stroked="f" style="position:absolute;left:8573;top:1218;width:688;height:357;mso-position-horizontal-relative:page" type="shapetype_75">
                  <v:imagedata r:id="rId4" o:detectmouseclick="t"/>
                  <w10:wrap type="none"/>
                  <v:stroke color="#3465a4" joinstyle="round" endcap="flat"/>
                </v:shape>
                <v:shape id="shape_0" stroked="t" style="position:absolute;left:8563;top:1649;width:707;height:520;mso-position-horizontal-relative:page">
                  <w10:wrap type="none"/>
                  <v:fill o:detectmouseclick="t" on="false"/>
                  <v:stroke color="black" weight="12600" joinstyle="round" endcap="flat"/>
                </v:shape>
                <v:shape id="shape_0" stroked="f" style="position:absolute;left:8573;top:1731;width:688;height:357;mso-position-horizontal-relative:page" type="shapetype_75">
                  <v:imagedata r:id="rId4" o:detectmouseclick="t"/>
                  <w10:wrap type="none"/>
                  <v:stroke color="#3465a4" joinstyle="round" endcap="flat"/>
                </v:shape>
              </v:group>
            </w:pict>
          </mc:Fallback>
        </mc:AlternateContent>
      </w:r>
      <w:r>
        <w:rPr>
          <w:rFonts w:eastAsia="Calibri" w:cs="Calibri" w:ascii="Calibri" w:hAnsi="Calibri"/>
          <w:sz w:val="24"/>
          <w:szCs w:val="24"/>
        </w:rPr>
        <w:t>v</w:t>
      </w:r>
      <w:r>
        <w:rPr>
          <w:rFonts w:eastAsia="Calibri" w:cs="Calibri" w:ascii="Calibri" w:hAnsi="Calibri"/>
          <w:sz w:val="24"/>
          <w:szCs w:val="24"/>
        </w:rPr>
        <w:t xml:space="preserve">alue in </w:t>
      </w:r>
      <w:r>
        <w:rPr>
          <w:rFonts w:eastAsia="Calibri" w:cs="Calibri" w:ascii="Calibri" w:hAnsi="Calibri"/>
          <w:b/>
          <w:sz w:val="24"/>
          <w:szCs w:val="24"/>
        </w:rPr>
        <w:t>(a)</w:t>
      </w:r>
      <w:r>
        <w:rPr>
          <w:rFonts w:eastAsia="Calibri" w:cs="Calibri" w:ascii="Calibri" w:hAnsi="Calibri"/>
          <w:sz w:val="24"/>
          <w:szCs w:val="24"/>
        </w:rPr>
        <w:t xml:space="preserve">, and the iterator </w:t>
      </w:r>
      <w:r>
        <w:rPr>
          <w:rFonts w:eastAsia="Calibri" w:cs="Calibri" w:ascii="Calibri" w:hAnsi="Calibri"/>
          <w:b/>
          <w:sz w:val="24"/>
          <w:szCs w:val="24"/>
        </w:rPr>
        <w:t>(c)</w:t>
      </w:r>
      <w:r>
        <w:rPr>
          <w:rFonts w:eastAsia="Calibri" w:cs="Calibri" w:ascii="Calibri" w:hAnsi="Calibri"/>
          <w:sz w:val="24"/>
          <w:szCs w:val="24"/>
        </w:rPr>
        <w:t xml:space="preserve">, the result of incrementing </w:t>
      </w:r>
      <w:r>
        <w:rPr>
          <w:rFonts w:eastAsia="Calibri" w:cs="Calibri" w:ascii="Calibri" w:hAnsi="Calibri"/>
          <w:b/>
          <w:sz w:val="24"/>
          <w:szCs w:val="24"/>
        </w:rPr>
        <w:t xml:space="preserve">(b) </w:t>
      </w:r>
      <w:r>
        <w:rPr>
          <w:rFonts w:eastAsia="Calibri" w:cs="Calibri" w:ascii="Calibri" w:hAnsi="Calibri"/>
          <w:sz w:val="24"/>
          <w:szCs w:val="24"/>
        </w:rPr>
        <w:t>to the next value:</w:t>
      </w:r>
    </w:p>
    <w:p>
      <w:pPr>
        <w:pStyle w:val="Normal"/>
        <w:spacing w:lineRule="exact" w:line="180" w:before="9" w:after="0"/>
        <w:rPr>
          <w:sz w:val="18"/>
          <w:szCs w:val="18"/>
        </w:rPr>
      </w:pPr>
      <w:r>
        <w:rPr>
          <w:sz w:val="18"/>
          <w:szCs w:val="18"/>
        </w:rPr>
      </w:r>
    </w:p>
    <w:p>
      <w:pPr>
        <w:sectPr>
          <w:footerReference w:type="default" r:id="rId5"/>
          <w:type w:val="nextPage"/>
          <w:pgSz w:w="12240" w:h="15840"/>
          <w:pgMar w:left="1340" w:right="1320" w:header="0" w:top="1380" w:footer="1041" w:bottom="1098" w:gutter="0"/>
          <w:pgNumType w:fmt="decimal"/>
          <w:formProt w:val="false"/>
          <w:textDirection w:val="lrTb"/>
          <w:docGrid w:type="default" w:linePitch="100" w:charSpace="8192"/>
        </w:sectPr>
      </w:pPr>
    </w:p>
    <w:p>
      <w:pPr>
        <w:pStyle w:val="Normal"/>
        <w:spacing w:before="38" w:after="0"/>
        <w:jc w:val="right"/>
        <w:rPr>
          <w:rFonts w:ascii="Calibri" w:hAnsi="Calibri" w:eastAsia="Calibri" w:cs="Calibri"/>
          <w:sz w:val="24"/>
          <w:szCs w:val="24"/>
        </w:rPr>
      </w:pPr>
      <w:r>
        <w:rPr>
          <w:rFonts w:eastAsia="Calibri" w:cs="Calibri" w:ascii="Calibri" w:hAnsi="Calibri"/>
          <w:position w:val="-4"/>
          <w:sz w:val="24"/>
          <w:szCs w:val="24"/>
        </w:rPr>
        <w:t xml:space="preserve">8                                                </w:t>
      </w:r>
      <w:r>
        <w:rPr>
          <w:rFonts w:eastAsia="Calibri" w:cs="Calibri" w:ascii="Calibri" w:hAnsi="Calibri"/>
          <w:sz w:val="24"/>
          <w:szCs w:val="24"/>
        </w:rPr>
        <w:t>(8)</w:t>
      </w:r>
    </w:p>
    <w:p>
      <w:pPr>
        <w:pStyle w:val="Normal"/>
        <w:spacing w:lineRule="exact" w:line="160" w:before="1" w:after="0"/>
        <w:rPr>
          <w:sz w:val="17"/>
          <w:szCs w:val="17"/>
        </w:rPr>
      </w:pPr>
      <w:r>
        <w:rPr>
          <w:sz w:val="17"/>
          <w:szCs w:val="17"/>
        </w:rPr>
      </w:r>
    </w:p>
    <w:p>
      <w:pPr>
        <w:pStyle w:val="Normal"/>
        <w:spacing w:lineRule="exact" w:line="260"/>
        <w:jc w:val="right"/>
        <w:rPr>
          <w:rFonts w:ascii="Calibri" w:hAnsi="Calibri" w:eastAsia="Calibri" w:cs="Calibri"/>
          <w:sz w:val="24"/>
          <w:szCs w:val="24"/>
        </w:rPr>
      </w:pPr>
      <w:r>
        <mc:AlternateContent>
          <mc:Choice Requires="wpg">
            <w:drawing>
              <wp:anchor behindDoc="1" distT="0" distB="0" distL="114300" distR="114300" simplePos="0" locked="0" layoutInCell="1" allowOverlap="1" relativeHeight="8">
                <wp:simplePos x="0" y="0"/>
                <wp:positionH relativeFrom="page">
                  <wp:posOffset>3366770</wp:posOffset>
                </wp:positionH>
                <wp:positionV relativeFrom="paragraph">
                  <wp:posOffset>-374015</wp:posOffset>
                </wp:positionV>
                <wp:extent cx="450215" cy="657860"/>
                <wp:effectExtent l="0" t="0" r="0" b="0"/>
                <wp:wrapNone/>
                <wp:docPr id="4" name=""/>
                <a:graphic xmlns:a="http://schemas.openxmlformats.org/drawingml/2006/main">
                  <a:graphicData uri="http://schemas.microsoft.com/office/word/2010/wordprocessingGroup">
                    <wpg:wgp>
                      <wpg:cNvGrpSpPr/>
                      <wpg:grpSpPr>
                        <a:xfrm>
                          <a:off x="0" y="0"/>
                          <a:ext cx="449640" cy="657360"/>
                        </a:xfrm>
                      </wpg:grpSpPr>
                      <wps:wsp>
                        <wps:cNvSpPr/>
                        <wps:spPr>
                          <a:xfrm>
                            <a:off x="4242240" y="9163440"/>
                            <a:ext cx="255240" cy="188640"/>
                          </a:xfrm>
                          <a:custGeom>
                            <a:avLst/>
                            <a:gdLst/>
                            <a:ahLst/>
                            <a:rect l="0" t="0" r="r" b="b"/>
                            <a:pathLst>
                              <a:path w="709" h="524">
                                <a:moveTo>
                                  <a:pt x="0" y="523"/>
                                </a:moveTo>
                                <a:lnTo>
                                  <a:pt x="708" y="523"/>
                                </a:lnTo>
                                <a:lnTo>
                                  <a:pt x="708" y="0"/>
                                </a:lnTo>
                                <a:lnTo>
                                  <a:pt x="0" y="0"/>
                                </a:lnTo>
                                <a:lnTo>
                                  <a:pt x="0" y="523"/>
                                </a:lnTo>
                              </a:path>
                            </a:pathLst>
                          </a:custGeom>
                          <a:noFill/>
                          <a:ln w="12600">
                            <a:solidFill>
                              <a:srgbClr val="000000"/>
                            </a:solidFill>
                            <a:round/>
                          </a:ln>
                        </wps:spPr>
                        <wps:bodyPr/>
                      </wps:wsp>
                      <pic:pic xmlns:pic="http://schemas.openxmlformats.org/drawingml/2006/picture">
                        <pic:nvPicPr>
                          <pic:cNvPr id="3" name="" descr=""/>
                          <pic:cNvPicPr/>
                        </pic:nvPicPr>
                        <pic:blipFill>
                          <a:blip r:embed="rId6"/>
                          <a:stretch/>
                        </pic:blipFill>
                        <pic:spPr>
                          <a:xfrm>
                            <a:off x="6480" y="51480"/>
                            <a:ext cx="437400" cy="228600"/>
                          </a:xfrm>
                          <a:prstGeom prst="rect">
                            <a:avLst/>
                          </a:prstGeom>
                          <a:ln>
                            <a:noFill/>
                          </a:ln>
                        </pic:spPr>
                      </pic:pic>
                      <wps:wsp>
                        <wps:cNvSpPr/>
                        <wps:spPr>
                          <a:xfrm>
                            <a:off x="4242240" y="9347760"/>
                            <a:ext cx="255240" cy="188640"/>
                          </a:xfrm>
                          <a:custGeom>
                            <a:avLst/>
                            <a:gdLst/>
                            <a:ahLst/>
                            <a:rect l="0" t="0" r="r" b="b"/>
                            <a:pathLst>
                              <a:path w="709" h="524">
                                <a:moveTo>
                                  <a:pt x="0" y="523"/>
                                </a:moveTo>
                                <a:lnTo>
                                  <a:pt x="708" y="523"/>
                                </a:lnTo>
                                <a:lnTo>
                                  <a:pt x="708" y="0"/>
                                </a:lnTo>
                                <a:lnTo>
                                  <a:pt x="0" y="0"/>
                                </a:lnTo>
                                <a:lnTo>
                                  <a:pt x="0" y="523"/>
                                </a:lnTo>
                              </a:path>
                            </a:pathLst>
                          </a:custGeom>
                          <a:noFill/>
                          <a:ln w="12600">
                            <a:solidFill>
                              <a:srgbClr val="000000"/>
                            </a:solidFill>
                            <a:round/>
                          </a:ln>
                        </wps:spPr>
                        <wps:bodyPr/>
                      </wps:wsp>
                      <pic:pic xmlns:pic="http://schemas.openxmlformats.org/drawingml/2006/picture">
                        <pic:nvPicPr>
                          <pic:cNvPr id="4" name="" descr=""/>
                          <pic:cNvPicPr/>
                        </pic:nvPicPr>
                        <pic:blipFill>
                          <a:blip r:embed="rId6"/>
                          <a:stretch/>
                        </pic:blipFill>
                        <pic:spPr>
                          <a:xfrm>
                            <a:off x="6480" y="377280"/>
                            <a:ext cx="437400" cy="228600"/>
                          </a:xfrm>
                          <a:prstGeom prst="rect">
                            <a:avLst/>
                          </a:prstGeom>
                          <a:ln>
                            <a:noFill/>
                          </a:ln>
                        </pic:spPr>
                      </pic:pic>
                    </wpg:wgp>
                  </a:graphicData>
                </a:graphic>
              </wp:anchor>
            </w:drawing>
          </mc:Choice>
          <mc:Fallback>
            <w:pict>
              <v:group id="shape_0" style="position:absolute;margin-left:265.1pt;margin-top:-29.45pt;width:35.35pt;height:51.7pt" coordorigin="5302,-589" coordsize="707,1034">
                <v:shape id="shape_0" stroked="t" style="position:absolute;left:5302;top:-589;width:707;height:522;mso-position-horizontal-relative:page">
                  <w10:wrap type="none"/>
                  <v:fill o:detectmouseclick="t" on="false"/>
                  <v:stroke color="black" weight="12600" joinstyle="round" endcap="flat"/>
                </v:shape>
                <v:shape id="shape_0" stroked="f" style="position:absolute;left:5312;top:-508;width:688;height:359;mso-position-horizontal-relative:page" type="shapetype_75">
                  <v:imagedata r:id="rId6" o:detectmouseclick="t"/>
                  <w10:wrap type="none"/>
                  <v:stroke color="#3465a4" joinstyle="round" endcap="flat"/>
                </v:shape>
                <v:shape id="shape_0" stroked="t" style="position:absolute;left:5302;top:-77;width:707;height:522;mso-position-horizontal-relative:page">
                  <w10:wrap type="none"/>
                  <v:fill o:detectmouseclick="t" on="false"/>
                  <v:stroke color="black" weight="12600" joinstyle="round" endcap="flat"/>
                </v:shape>
                <v:shape id="shape_0" stroked="f" style="position:absolute;left:5312;top:5;width:688;height:359;mso-position-horizontal-relative:page" type="shapetype_75">
                  <v:imagedata r:id="rId6" o:detectmouseclick="t"/>
                  <w10:wrap type="none"/>
                  <v:stroke color="#3465a4" joinstyle="round" endcap="flat"/>
                </v:shape>
              </v:group>
            </w:pict>
          </mc:Fallback>
        </mc:AlternateContent>
      </w:r>
      <w:r>
        <w:rPr>
          <w:rFonts w:eastAsia="Calibri" w:cs="Calibri" w:ascii="Calibri" w:hAnsi="Calibri"/>
          <w:position w:val="0"/>
          <w:sz w:val="24"/>
          <w:szCs w:val="24"/>
        </w:rPr>
        <w:t>(</w:t>
      </w:r>
      <w:r>
        <w:rPr>
          <w:rFonts w:eastAsia="Calibri" w:cs="Calibri" w:ascii="Calibri" w:hAnsi="Calibri"/>
          <w:position w:val="0"/>
          <w:sz w:val="24"/>
          <w:szCs w:val="24"/>
        </w:rPr>
        <w:t>2)</w:t>
      </w:r>
    </w:p>
    <w:p>
      <w:pPr>
        <w:pStyle w:val="Normal"/>
        <w:spacing w:lineRule="exact" w:line="220"/>
        <w:ind w:left="775" w:right="2211" w:hanging="0"/>
        <w:jc w:val="center"/>
        <w:rPr>
          <w:rFonts w:ascii="Calibri" w:hAnsi="Calibri" w:eastAsia="Calibri" w:cs="Calibri"/>
          <w:sz w:val="24"/>
          <w:szCs w:val="24"/>
        </w:rPr>
      </w:pPr>
      <w:r>
        <w:rPr>
          <w:rFonts w:eastAsia="Calibri" w:cs="Calibri" w:ascii="Calibri" w:hAnsi="Calibri"/>
          <w:position w:val="2"/>
          <w:sz w:val="24"/>
          <w:szCs w:val="24"/>
        </w:rPr>
        <w:t>2                     9</w:t>
      </w:r>
    </w:p>
    <w:p>
      <w:pPr>
        <w:pStyle w:val="Normal"/>
        <w:spacing w:lineRule="exact" w:line="240" w:before="12" w:after="0"/>
        <w:rPr>
          <w:sz w:val="24"/>
          <w:szCs w:val="24"/>
        </w:rPr>
      </w:pPr>
      <w:r>
        <w:rPr>
          <w:sz w:val="24"/>
          <w:szCs w:val="24"/>
        </w:rPr>
      </w:r>
    </w:p>
    <w:p>
      <w:pPr>
        <w:pStyle w:val="Normal"/>
        <w:ind w:left="1435" w:hanging="0"/>
        <w:rPr>
          <w:rFonts w:ascii="Calibri" w:hAnsi="Calibri" w:eastAsia="Calibri" w:cs="Calibri"/>
          <w:sz w:val="24"/>
          <w:szCs w:val="24"/>
        </w:rPr>
      </w:pPr>
      <w:r>
        <mc:AlternateContent>
          <mc:Choice Requires="wpg">
            <w:drawing>
              <wp:anchor behindDoc="1" distT="0" distB="0" distL="114300" distR="114300" simplePos="0" locked="0" layoutInCell="1" allowOverlap="1" relativeHeight="9">
                <wp:simplePos x="0" y="0"/>
                <wp:positionH relativeFrom="page">
                  <wp:posOffset>1220470</wp:posOffset>
                </wp:positionH>
                <wp:positionV relativeFrom="paragraph">
                  <wp:posOffset>-873760</wp:posOffset>
                </wp:positionV>
                <wp:extent cx="1144270" cy="1596390"/>
                <wp:effectExtent l="0" t="0" r="0" b="0"/>
                <wp:wrapNone/>
                <wp:docPr id="5" name=""/>
                <a:graphic xmlns:a="http://schemas.openxmlformats.org/drawingml/2006/main">
                  <a:graphicData uri="http://schemas.microsoft.com/office/word/2010/wordprocessingGroup">
                    <wpg:wgp>
                      <wpg:cNvGrpSpPr/>
                      <wpg:grpSpPr>
                        <a:xfrm>
                          <a:off x="0" y="0"/>
                          <a:ext cx="1143720" cy="1595880"/>
                        </a:xfrm>
                      </wpg:grpSpPr>
                      <wps:wsp>
                        <wps:cNvSpPr/>
                        <wps:spPr>
                          <a:xfrm>
                            <a:off x="3248280" y="9143640"/>
                            <a:ext cx="192960" cy="204480"/>
                          </a:xfrm>
                          <a:custGeom>
                            <a:avLst/>
                            <a:gdLst/>
                            <a:ahLst/>
                            <a:rect l="0" t="0" r="r" b="b"/>
                            <a:pathLst>
                              <a:path w="536" h="568">
                                <a:moveTo>
                                  <a:pt x="0" y="284"/>
                                </a:moveTo>
                                <a:lnTo>
                                  <a:pt x="1" y="260"/>
                                </a:lnTo>
                                <a:lnTo>
                                  <a:pt x="4" y="237"/>
                                </a:lnTo>
                                <a:lnTo>
                                  <a:pt x="9" y="213"/>
                                </a:lnTo>
                                <a:lnTo>
                                  <a:pt x="15" y="192"/>
                                </a:lnTo>
                                <a:lnTo>
                                  <a:pt x="23" y="171"/>
                                </a:lnTo>
                                <a:lnTo>
                                  <a:pt x="32" y="151"/>
                                </a:lnTo>
                                <a:lnTo>
                                  <a:pt x="43" y="131"/>
                                </a:lnTo>
                                <a:lnTo>
                                  <a:pt x="55" y="113"/>
                                </a:lnTo>
                                <a:lnTo>
                                  <a:pt x="68" y="96"/>
                                </a:lnTo>
                                <a:lnTo>
                                  <a:pt x="83" y="79"/>
                                </a:lnTo>
                                <a:lnTo>
                                  <a:pt x="98" y="65"/>
                                </a:lnTo>
                                <a:lnTo>
                                  <a:pt x="115" y="51"/>
                                </a:lnTo>
                                <a:lnTo>
                                  <a:pt x="133" y="39"/>
                                </a:lnTo>
                                <a:lnTo>
                                  <a:pt x="152" y="28"/>
                                </a:lnTo>
                                <a:lnTo>
                                  <a:pt x="171" y="19"/>
                                </a:lnTo>
                                <a:lnTo>
                                  <a:pt x="192" y="12"/>
                                </a:lnTo>
                                <a:lnTo>
                                  <a:pt x="213" y="6"/>
                                </a:lnTo>
                                <a:lnTo>
                                  <a:pt x="234" y="3"/>
                                </a:lnTo>
                                <a:lnTo>
                                  <a:pt x="257" y="1"/>
                                </a:lnTo>
                                <a:lnTo>
                                  <a:pt x="268" y="0"/>
                                </a:lnTo>
                                <a:lnTo>
                                  <a:pt x="290" y="1"/>
                                </a:lnTo>
                                <a:lnTo>
                                  <a:pt x="312" y="4"/>
                                </a:lnTo>
                                <a:lnTo>
                                  <a:pt x="334" y="9"/>
                                </a:lnTo>
                                <a:lnTo>
                                  <a:pt x="354" y="16"/>
                                </a:lnTo>
                                <a:lnTo>
                                  <a:pt x="374" y="24"/>
                                </a:lnTo>
                                <a:lnTo>
                                  <a:pt x="394" y="34"/>
                                </a:lnTo>
                                <a:lnTo>
                                  <a:pt x="412" y="45"/>
                                </a:lnTo>
                                <a:lnTo>
                                  <a:pt x="429" y="58"/>
                                </a:lnTo>
                                <a:lnTo>
                                  <a:pt x="446" y="72"/>
                                </a:lnTo>
                                <a:lnTo>
                                  <a:pt x="461" y="87"/>
                                </a:lnTo>
                                <a:lnTo>
                                  <a:pt x="475" y="104"/>
                                </a:lnTo>
                                <a:lnTo>
                                  <a:pt x="487" y="122"/>
                                </a:lnTo>
                                <a:lnTo>
                                  <a:pt x="499" y="141"/>
                                </a:lnTo>
                                <a:lnTo>
                                  <a:pt x="509" y="161"/>
                                </a:lnTo>
                                <a:lnTo>
                                  <a:pt x="517" y="182"/>
                                </a:lnTo>
                                <a:lnTo>
                                  <a:pt x="524" y="203"/>
                                </a:lnTo>
                                <a:lnTo>
                                  <a:pt x="530" y="225"/>
                                </a:lnTo>
                                <a:lnTo>
                                  <a:pt x="533" y="247"/>
                                </a:lnTo>
                                <a:lnTo>
                                  <a:pt x="535" y="272"/>
                                </a:lnTo>
                                <a:lnTo>
                                  <a:pt x="535" y="284"/>
                                </a:lnTo>
                                <a:lnTo>
                                  <a:pt x="534" y="307"/>
                                </a:lnTo>
                                <a:lnTo>
                                  <a:pt x="532" y="330"/>
                                </a:lnTo>
                                <a:lnTo>
                                  <a:pt x="527" y="353"/>
                                </a:lnTo>
                                <a:lnTo>
                                  <a:pt x="521" y="375"/>
                                </a:lnTo>
                                <a:lnTo>
                                  <a:pt x="513" y="396"/>
                                </a:lnTo>
                                <a:lnTo>
                                  <a:pt x="504" y="416"/>
                                </a:lnTo>
                                <a:lnTo>
                                  <a:pt x="493" y="436"/>
                                </a:lnTo>
                                <a:lnTo>
                                  <a:pt x="481" y="454"/>
                                </a:lnTo>
                                <a:lnTo>
                                  <a:pt x="468" y="471"/>
                                </a:lnTo>
                                <a:lnTo>
                                  <a:pt x="453" y="487"/>
                                </a:lnTo>
                                <a:lnTo>
                                  <a:pt x="437" y="502"/>
                                </a:lnTo>
                                <a:lnTo>
                                  <a:pt x="421" y="516"/>
                                </a:lnTo>
                                <a:lnTo>
                                  <a:pt x="403" y="528"/>
                                </a:lnTo>
                                <a:lnTo>
                                  <a:pt x="384" y="538"/>
                                </a:lnTo>
                                <a:lnTo>
                                  <a:pt x="364" y="548"/>
                                </a:lnTo>
                                <a:lnTo>
                                  <a:pt x="344" y="555"/>
                                </a:lnTo>
                                <a:lnTo>
                                  <a:pt x="323" y="561"/>
                                </a:lnTo>
                                <a:lnTo>
                                  <a:pt x="301" y="564"/>
                                </a:lnTo>
                                <a:lnTo>
                                  <a:pt x="279" y="566"/>
                                </a:lnTo>
                                <a:lnTo>
                                  <a:pt x="268" y="567"/>
                                </a:lnTo>
                                <a:lnTo>
                                  <a:pt x="245" y="566"/>
                                </a:lnTo>
                                <a:lnTo>
                                  <a:pt x="223" y="563"/>
                                </a:lnTo>
                                <a:lnTo>
                                  <a:pt x="202" y="558"/>
                                </a:lnTo>
                                <a:lnTo>
                                  <a:pt x="181" y="551"/>
                                </a:lnTo>
                                <a:lnTo>
                                  <a:pt x="161" y="543"/>
                                </a:lnTo>
                                <a:lnTo>
                                  <a:pt x="142" y="533"/>
                                </a:lnTo>
                                <a:lnTo>
                                  <a:pt x="124" y="522"/>
                                </a:lnTo>
                                <a:lnTo>
                                  <a:pt x="106" y="509"/>
                                </a:lnTo>
                                <a:lnTo>
                                  <a:pt x="90" y="495"/>
                                </a:lnTo>
                                <a:lnTo>
                                  <a:pt x="75" y="479"/>
                                </a:lnTo>
                                <a:lnTo>
                                  <a:pt x="61" y="463"/>
                                </a:lnTo>
                                <a:lnTo>
                                  <a:pt x="48" y="445"/>
                                </a:lnTo>
                                <a:lnTo>
                                  <a:pt x="37" y="426"/>
                                </a:lnTo>
                                <a:lnTo>
                                  <a:pt x="27" y="406"/>
                                </a:lnTo>
                                <a:lnTo>
                                  <a:pt x="18" y="385"/>
                                </a:lnTo>
                                <a:lnTo>
                                  <a:pt x="11" y="364"/>
                                </a:lnTo>
                                <a:lnTo>
                                  <a:pt x="6" y="341"/>
                                </a:lnTo>
                                <a:lnTo>
                                  <a:pt x="2" y="319"/>
                                </a:lnTo>
                                <a:lnTo>
                                  <a:pt x="1" y="295"/>
                                </a:lnTo>
                                <a:lnTo>
                                  <a:pt x="0" y="284"/>
                                </a:lnTo>
                              </a:path>
                            </a:pathLst>
                          </a:custGeom>
                          <a:noFill/>
                          <a:ln w="12600">
                            <a:solidFill>
                              <a:srgbClr val="000000"/>
                            </a:solidFill>
                            <a:round/>
                          </a:ln>
                        </wps:spPr>
                        <wps:bodyPr/>
                      </wps:wsp>
                      <pic:pic xmlns:pic="http://schemas.openxmlformats.org/drawingml/2006/picture">
                        <pic:nvPicPr>
                          <pic:cNvPr id="5" name="" descr=""/>
                          <pic:cNvPicPr/>
                        </pic:nvPicPr>
                        <pic:blipFill>
                          <a:blip r:embed="rId7"/>
                          <a:stretch/>
                        </pic:blipFill>
                        <pic:spPr>
                          <a:xfrm>
                            <a:off x="449640" y="104760"/>
                            <a:ext cx="227160" cy="151200"/>
                          </a:xfrm>
                          <a:prstGeom prst="rect">
                            <a:avLst/>
                          </a:prstGeom>
                          <a:ln>
                            <a:noFill/>
                          </a:ln>
                        </pic:spPr>
                      </pic:pic>
                      <wps:wsp>
                        <wps:cNvSpPr/>
                        <wps:spPr>
                          <a:xfrm>
                            <a:off x="3025440" y="9385560"/>
                            <a:ext cx="192600" cy="204480"/>
                          </a:xfrm>
                          <a:custGeom>
                            <a:avLst/>
                            <a:gdLst/>
                            <a:ahLst/>
                            <a:rect l="0" t="0" r="r" b="b"/>
                            <a:pathLst>
                              <a:path w="535" h="568">
                                <a:moveTo>
                                  <a:pt x="0" y="284"/>
                                </a:moveTo>
                                <a:lnTo>
                                  <a:pt x="1" y="260"/>
                                </a:lnTo>
                                <a:lnTo>
                                  <a:pt x="4" y="236"/>
                                </a:lnTo>
                                <a:lnTo>
                                  <a:pt x="8" y="214"/>
                                </a:lnTo>
                                <a:lnTo>
                                  <a:pt x="14" y="192"/>
                                </a:lnTo>
                                <a:lnTo>
                                  <a:pt x="22" y="171"/>
                                </a:lnTo>
                                <a:lnTo>
                                  <a:pt x="31" y="150"/>
                                </a:lnTo>
                                <a:lnTo>
                                  <a:pt x="42" y="131"/>
                                </a:lnTo>
                                <a:lnTo>
                                  <a:pt x="54" y="112"/>
                                </a:lnTo>
                                <a:lnTo>
                                  <a:pt x="68" y="95"/>
                                </a:lnTo>
                                <a:lnTo>
                                  <a:pt x="82" y="79"/>
                                </a:lnTo>
                                <a:lnTo>
                                  <a:pt x="98" y="64"/>
                                </a:lnTo>
                                <a:lnTo>
                                  <a:pt x="115" y="51"/>
                                </a:lnTo>
                                <a:lnTo>
                                  <a:pt x="133" y="39"/>
                                </a:lnTo>
                                <a:lnTo>
                                  <a:pt x="151" y="28"/>
                                </a:lnTo>
                                <a:lnTo>
                                  <a:pt x="171" y="19"/>
                                </a:lnTo>
                                <a:lnTo>
                                  <a:pt x="191" y="12"/>
                                </a:lnTo>
                                <a:lnTo>
                                  <a:pt x="212" y="6"/>
                                </a:lnTo>
                                <a:lnTo>
                                  <a:pt x="234" y="2"/>
                                </a:lnTo>
                                <a:lnTo>
                                  <a:pt x="256" y="0"/>
                                </a:lnTo>
                                <a:lnTo>
                                  <a:pt x="267" y="0"/>
                                </a:lnTo>
                                <a:lnTo>
                                  <a:pt x="289" y="1"/>
                                </a:lnTo>
                                <a:lnTo>
                                  <a:pt x="311" y="4"/>
                                </a:lnTo>
                                <a:lnTo>
                                  <a:pt x="333" y="9"/>
                                </a:lnTo>
                                <a:lnTo>
                                  <a:pt x="354" y="15"/>
                                </a:lnTo>
                                <a:lnTo>
                                  <a:pt x="374" y="24"/>
                                </a:lnTo>
                                <a:lnTo>
                                  <a:pt x="393" y="34"/>
                                </a:lnTo>
                                <a:lnTo>
                                  <a:pt x="411" y="45"/>
                                </a:lnTo>
                                <a:lnTo>
                                  <a:pt x="428" y="58"/>
                                </a:lnTo>
                                <a:lnTo>
                                  <a:pt x="445" y="72"/>
                                </a:lnTo>
                                <a:lnTo>
                                  <a:pt x="460" y="87"/>
                                </a:lnTo>
                                <a:lnTo>
                                  <a:pt x="474" y="104"/>
                                </a:lnTo>
                                <a:lnTo>
                                  <a:pt x="486" y="122"/>
                                </a:lnTo>
                                <a:lnTo>
                                  <a:pt x="498" y="141"/>
                                </a:lnTo>
                                <a:lnTo>
                                  <a:pt x="508" y="161"/>
                                </a:lnTo>
                                <a:lnTo>
                                  <a:pt x="516" y="182"/>
                                </a:lnTo>
                                <a:lnTo>
                                  <a:pt x="523" y="203"/>
                                </a:lnTo>
                                <a:lnTo>
                                  <a:pt x="528" y="226"/>
                                </a:lnTo>
                                <a:lnTo>
                                  <a:pt x="532" y="249"/>
                                </a:lnTo>
                                <a:lnTo>
                                  <a:pt x="534" y="272"/>
                                </a:lnTo>
                                <a:lnTo>
                                  <a:pt x="534" y="284"/>
                                </a:lnTo>
                                <a:lnTo>
                                  <a:pt x="533" y="307"/>
                                </a:lnTo>
                                <a:lnTo>
                                  <a:pt x="530" y="331"/>
                                </a:lnTo>
                                <a:lnTo>
                                  <a:pt x="526" y="353"/>
                                </a:lnTo>
                                <a:lnTo>
                                  <a:pt x="520" y="375"/>
                                </a:lnTo>
                                <a:lnTo>
                                  <a:pt x="512" y="397"/>
                                </a:lnTo>
                                <a:lnTo>
                                  <a:pt x="503" y="417"/>
                                </a:lnTo>
                                <a:lnTo>
                                  <a:pt x="492" y="436"/>
                                </a:lnTo>
                                <a:lnTo>
                                  <a:pt x="480" y="455"/>
                                </a:lnTo>
                                <a:lnTo>
                                  <a:pt x="466" y="472"/>
                                </a:lnTo>
                                <a:lnTo>
                                  <a:pt x="452" y="488"/>
                                </a:lnTo>
                                <a:lnTo>
                                  <a:pt x="436" y="503"/>
                                </a:lnTo>
                                <a:lnTo>
                                  <a:pt x="419" y="517"/>
                                </a:lnTo>
                                <a:lnTo>
                                  <a:pt x="401" y="529"/>
                                </a:lnTo>
                                <a:lnTo>
                                  <a:pt x="383" y="539"/>
                                </a:lnTo>
                                <a:lnTo>
                                  <a:pt x="363" y="548"/>
                                </a:lnTo>
                                <a:lnTo>
                                  <a:pt x="343" y="556"/>
                                </a:lnTo>
                                <a:lnTo>
                                  <a:pt x="322" y="561"/>
                                </a:lnTo>
                                <a:lnTo>
                                  <a:pt x="300" y="565"/>
                                </a:lnTo>
                                <a:lnTo>
                                  <a:pt x="278" y="567"/>
                                </a:lnTo>
                                <a:lnTo>
                                  <a:pt x="267" y="567"/>
                                </a:lnTo>
                                <a:lnTo>
                                  <a:pt x="245" y="566"/>
                                </a:lnTo>
                                <a:lnTo>
                                  <a:pt x="223" y="563"/>
                                </a:lnTo>
                                <a:lnTo>
                                  <a:pt x="201" y="558"/>
                                </a:lnTo>
                                <a:lnTo>
                                  <a:pt x="180" y="552"/>
                                </a:lnTo>
                                <a:lnTo>
                                  <a:pt x="161" y="544"/>
                                </a:lnTo>
                                <a:lnTo>
                                  <a:pt x="141" y="534"/>
                                </a:lnTo>
                                <a:lnTo>
                                  <a:pt x="123" y="522"/>
                                </a:lnTo>
                                <a:lnTo>
                                  <a:pt x="106" y="510"/>
                                </a:lnTo>
                                <a:lnTo>
                                  <a:pt x="90" y="495"/>
                                </a:lnTo>
                                <a:lnTo>
                                  <a:pt x="74" y="480"/>
                                </a:lnTo>
                                <a:lnTo>
                                  <a:pt x="60" y="463"/>
                                </a:lnTo>
                                <a:lnTo>
                                  <a:pt x="48" y="445"/>
                                </a:lnTo>
                                <a:lnTo>
                                  <a:pt x="36" y="426"/>
                                </a:lnTo>
                                <a:lnTo>
                                  <a:pt x="26" y="406"/>
                                </a:lnTo>
                                <a:lnTo>
                                  <a:pt x="18" y="386"/>
                                </a:lnTo>
                                <a:lnTo>
                                  <a:pt x="11" y="364"/>
                                </a:lnTo>
                                <a:lnTo>
                                  <a:pt x="6" y="342"/>
                                </a:lnTo>
                                <a:lnTo>
                                  <a:pt x="2" y="319"/>
                                </a:lnTo>
                                <a:lnTo>
                                  <a:pt x="0" y="295"/>
                                </a:lnTo>
                                <a:lnTo>
                                  <a:pt x="0" y="284"/>
                                </a:lnTo>
                              </a:path>
                            </a:pathLst>
                          </a:custGeom>
                          <a:noFill/>
                          <a:ln w="12600">
                            <a:solidFill>
                              <a:srgbClr val="000000"/>
                            </a:solidFill>
                            <a:round/>
                          </a:ln>
                        </wps:spPr>
                        <wps:bodyPr/>
                      </wps:wsp>
                      <pic:pic xmlns:pic="http://schemas.openxmlformats.org/drawingml/2006/picture">
                        <pic:nvPicPr>
                          <pic:cNvPr id="6" name="" descr=""/>
                          <pic:cNvPicPr/>
                        </pic:nvPicPr>
                        <pic:blipFill>
                          <a:blip r:embed="rId7"/>
                          <a:stretch/>
                        </pic:blipFill>
                        <pic:spPr>
                          <a:xfrm>
                            <a:off x="56520" y="531360"/>
                            <a:ext cx="227160" cy="151200"/>
                          </a:xfrm>
                          <a:prstGeom prst="rect">
                            <a:avLst/>
                          </a:prstGeom>
                          <a:ln>
                            <a:noFill/>
                          </a:ln>
                        </pic:spPr>
                      </pic:pic>
                      <wps:wsp>
                        <wps:cNvSpPr/>
                        <wps:spPr>
                          <a:xfrm flipH="1">
                            <a:off x="169560" y="307800"/>
                            <a:ext cx="273600" cy="119520"/>
                          </a:xfrm>
                          <a:prstGeom prst="line">
                            <a:avLst/>
                          </a:prstGeom>
                          <a:ln w="12600">
                            <a:solidFill>
                              <a:srgbClr val="000000"/>
                            </a:solidFill>
                            <a:round/>
                          </a:ln>
                        </wps:spPr>
                        <wps:style>
                          <a:lnRef idx="0"/>
                          <a:fillRef idx="0"/>
                          <a:effectRef idx="0"/>
                          <a:fontRef idx="minor"/>
                        </wps:style>
                        <wps:bodyPr/>
                      </wps:wsp>
                      <wps:wsp>
                        <wps:cNvSpPr/>
                        <wps:spPr>
                          <a:xfrm>
                            <a:off x="3481560" y="9385560"/>
                            <a:ext cx="192600" cy="204480"/>
                          </a:xfrm>
                          <a:custGeom>
                            <a:avLst/>
                            <a:gdLst/>
                            <a:ahLst/>
                            <a:rect l="0" t="0" r="r" b="b"/>
                            <a:pathLst>
                              <a:path w="535" h="568">
                                <a:moveTo>
                                  <a:pt x="0" y="284"/>
                                </a:moveTo>
                                <a:lnTo>
                                  <a:pt x="1" y="260"/>
                                </a:lnTo>
                                <a:lnTo>
                                  <a:pt x="3" y="236"/>
                                </a:lnTo>
                                <a:lnTo>
                                  <a:pt x="8" y="214"/>
                                </a:lnTo>
                                <a:lnTo>
                                  <a:pt x="14" y="192"/>
                                </a:lnTo>
                                <a:lnTo>
                                  <a:pt x="22" y="171"/>
                                </a:lnTo>
                                <a:lnTo>
                                  <a:pt x="31" y="150"/>
                                </a:lnTo>
                                <a:lnTo>
                                  <a:pt x="42" y="131"/>
                                </a:lnTo>
                                <a:lnTo>
                                  <a:pt x="54" y="112"/>
                                </a:lnTo>
                                <a:lnTo>
                                  <a:pt x="67" y="95"/>
                                </a:lnTo>
                                <a:lnTo>
                                  <a:pt x="82" y="79"/>
                                </a:lnTo>
                                <a:lnTo>
                                  <a:pt x="98" y="64"/>
                                </a:lnTo>
                                <a:lnTo>
                                  <a:pt x="114" y="51"/>
                                </a:lnTo>
                                <a:lnTo>
                                  <a:pt x="132" y="39"/>
                                </a:lnTo>
                                <a:lnTo>
                                  <a:pt x="151" y="28"/>
                                </a:lnTo>
                                <a:lnTo>
                                  <a:pt x="171" y="19"/>
                                </a:lnTo>
                                <a:lnTo>
                                  <a:pt x="191" y="12"/>
                                </a:lnTo>
                                <a:lnTo>
                                  <a:pt x="212" y="6"/>
                                </a:lnTo>
                                <a:lnTo>
                                  <a:pt x="234" y="2"/>
                                </a:lnTo>
                                <a:lnTo>
                                  <a:pt x="256" y="0"/>
                                </a:lnTo>
                                <a:lnTo>
                                  <a:pt x="267" y="0"/>
                                </a:lnTo>
                                <a:lnTo>
                                  <a:pt x="289" y="1"/>
                                </a:lnTo>
                                <a:lnTo>
                                  <a:pt x="311" y="4"/>
                                </a:lnTo>
                                <a:lnTo>
                                  <a:pt x="332" y="9"/>
                                </a:lnTo>
                                <a:lnTo>
                                  <a:pt x="353" y="15"/>
                                </a:lnTo>
                                <a:lnTo>
                                  <a:pt x="373" y="24"/>
                                </a:lnTo>
                                <a:lnTo>
                                  <a:pt x="392" y="34"/>
                                </a:lnTo>
                                <a:lnTo>
                                  <a:pt x="411" y="45"/>
                                </a:lnTo>
                                <a:lnTo>
                                  <a:pt x="428" y="58"/>
                                </a:lnTo>
                                <a:lnTo>
                                  <a:pt x="444" y="72"/>
                                </a:lnTo>
                                <a:lnTo>
                                  <a:pt x="459" y="87"/>
                                </a:lnTo>
                                <a:lnTo>
                                  <a:pt x="473" y="104"/>
                                </a:lnTo>
                                <a:lnTo>
                                  <a:pt x="486" y="122"/>
                                </a:lnTo>
                                <a:lnTo>
                                  <a:pt x="497" y="141"/>
                                </a:lnTo>
                                <a:lnTo>
                                  <a:pt x="507" y="161"/>
                                </a:lnTo>
                                <a:lnTo>
                                  <a:pt x="516" y="182"/>
                                </a:lnTo>
                                <a:lnTo>
                                  <a:pt x="523" y="203"/>
                                </a:lnTo>
                                <a:lnTo>
                                  <a:pt x="528" y="226"/>
                                </a:lnTo>
                                <a:lnTo>
                                  <a:pt x="532" y="249"/>
                                </a:lnTo>
                                <a:lnTo>
                                  <a:pt x="533" y="272"/>
                                </a:lnTo>
                                <a:lnTo>
                                  <a:pt x="534" y="284"/>
                                </a:lnTo>
                                <a:lnTo>
                                  <a:pt x="533" y="307"/>
                                </a:lnTo>
                                <a:lnTo>
                                  <a:pt x="530" y="331"/>
                                </a:lnTo>
                                <a:lnTo>
                                  <a:pt x="525" y="353"/>
                                </a:lnTo>
                                <a:lnTo>
                                  <a:pt x="519" y="375"/>
                                </a:lnTo>
                                <a:lnTo>
                                  <a:pt x="512" y="397"/>
                                </a:lnTo>
                                <a:lnTo>
                                  <a:pt x="502" y="417"/>
                                </a:lnTo>
                                <a:lnTo>
                                  <a:pt x="492" y="436"/>
                                </a:lnTo>
                                <a:lnTo>
                                  <a:pt x="479" y="455"/>
                                </a:lnTo>
                                <a:lnTo>
                                  <a:pt x="466" y="472"/>
                                </a:lnTo>
                                <a:lnTo>
                                  <a:pt x="451" y="488"/>
                                </a:lnTo>
                                <a:lnTo>
                                  <a:pt x="436" y="503"/>
                                </a:lnTo>
                                <a:lnTo>
                                  <a:pt x="419" y="517"/>
                                </a:lnTo>
                                <a:lnTo>
                                  <a:pt x="401" y="529"/>
                                </a:lnTo>
                                <a:lnTo>
                                  <a:pt x="382" y="539"/>
                                </a:lnTo>
                                <a:lnTo>
                                  <a:pt x="363" y="548"/>
                                </a:lnTo>
                                <a:lnTo>
                                  <a:pt x="342" y="556"/>
                                </a:lnTo>
                                <a:lnTo>
                                  <a:pt x="321" y="561"/>
                                </a:lnTo>
                                <a:lnTo>
                                  <a:pt x="300" y="565"/>
                                </a:lnTo>
                                <a:lnTo>
                                  <a:pt x="277" y="567"/>
                                </a:lnTo>
                                <a:lnTo>
                                  <a:pt x="267" y="567"/>
                                </a:lnTo>
                                <a:lnTo>
                                  <a:pt x="244" y="566"/>
                                </a:lnTo>
                                <a:lnTo>
                                  <a:pt x="222" y="563"/>
                                </a:lnTo>
                                <a:lnTo>
                                  <a:pt x="201" y="558"/>
                                </a:lnTo>
                                <a:lnTo>
                                  <a:pt x="180" y="552"/>
                                </a:lnTo>
                                <a:lnTo>
                                  <a:pt x="160" y="544"/>
                                </a:lnTo>
                                <a:lnTo>
                                  <a:pt x="141" y="534"/>
                                </a:lnTo>
                                <a:lnTo>
                                  <a:pt x="123" y="522"/>
                                </a:lnTo>
                                <a:lnTo>
                                  <a:pt x="105" y="510"/>
                                </a:lnTo>
                                <a:lnTo>
                                  <a:pt x="89" y="495"/>
                                </a:lnTo>
                                <a:lnTo>
                                  <a:pt x="74" y="480"/>
                                </a:lnTo>
                                <a:lnTo>
                                  <a:pt x="60" y="463"/>
                                </a:lnTo>
                                <a:lnTo>
                                  <a:pt x="47" y="445"/>
                                </a:lnTo>
                                <a:lnTo>
                                  <a:pt x="36" y="426"/>
                                </a:lnTo>
                                <a:lnTo>
                                  <a:pt x="26" y="406"/>
                                </a:lnTo>
                                <a:lnTo>
                                  <a:pt x="17" y="386"/>
                                </a:lnTo>
                                <a:lnTo>
                                  <a:pt x="10" y="364"/>
                                </a:lnTo>
                                <a:lnTo>
                                  <a:pt x="5" y="342"/>
                                </a:lnTo>
                                <a:lnTo>
                                  <a:pt x="2" y="319"/>
                                </a:lnTo>
                                <a:lnTo>
                                  <a:pt x="0" y="295"/>
                                </a:lnTo>
                                <a:lnTo>
                                  <a:pt x="0" y="284"/>
                                </a:lnTo>
                              </a:path>
                            </a:pathLst>
                          </a:custGeom>
                          <a:noFill/>
                          <a:ln w="12600">
                            <a:solidFill>
                              <a:srgbClr val="000000"/>
                            </a:solidFill>
                            <a:round/>
                          </a:ln>
                        </wps:spPr>
                        <wps:bodyPr/>
                      </wps:wsp>
                      <pic:pic xmlns:pic="http://schemas.openxmlformats.org/drawingml/2006/picture">
                        <pic:nvPicPr>
                          <pic:cNvPr id="7" name="" descr=""/>
                          <pic:cNvPicPr/>
                        </pic:nvPicPr>
                        <pic:blipFill>
                          <a:blip r:embed="rId7"/>
                          <a:stretch/>
                        </pic:blipFill>
                        <pic:spPr>
                          <a:xfrm>
                            <a:off x="859680" y="531360"/>
                            <a:ext cx="227160" cy="151200"/>
                          </a:xfrm>
                          <a:prstGeom prst="rect">
                            <a:avLst/>
                          </a:prstGeom>
                          <a:ln>
                            <a:noFill/>
                          </a:ln>
                        </pic:spPr>
                      </pic:pic>
                      <wps:wsp>
                        <wps:cNvSpPr/>
                        <wps:spPr>
                          <a:xfrm>
                            <a:off x="683280" y="307800"/>
                            <a:ext cx="290880" cy="119520"/>
                          </a:xfrm>
                          <a:prstGeom prst="line">
                            <a:avLst/>
                          </a:prstGeom>
                          <a:ln w="12600">
                            <a:solidFill>
                              <a:srgbClr val="000000"/>
                            </a:solidFill>
                            <a:round/>
                          </a:ln>
                        </wps:spPr>
                        <wps:style>
                          <a:lnRef idx="0"/>
                          <a:fillRef idx="0"/>
                          <a:effectRef idx="0"/>
                          <a:fontRef idx="minor"/>
                        </wps:style>
                        <wps:bodyPr/>
                      </wps:wsp>
                      <wps:wsp>
                        <wps:cNvSpPr/>
                        <wps:spPr>
                          <a:xfrm>
                            <a:off x="3248280" y="9581760"/>
                            <a:ext cx="192600" cy="204480"/>
                          </a:xfrm>
                          <a:custGeom>
                            <a:avLst/>
                            <a:gdLst/>
                            <a:ahLst/>
                            <a:rect l="0" t="0" r="r" b="b"/>
                            <a:pathLst>
                              <a:path w="535" h="568">
                                <a:moveTo>
                                  <a:pt x="0" y="283"/>
                                </a:moveTo>
                                <a:lnTo>
                                  <a:pt x="1" y="259"/>
                                </a:lnTo>
                                <a:lnTo>
                                  <a:pt x="4" y="236"/>
                                </a:lnTo>
                                <a:lnTo>
                                  <a:pt x="9" y="213"/>
                                </a:lnTo>
                                <a:lnTo>
                                  <a:pt x="15" y="191"/>
                                </a:lnTo>
                                <a:lnTo>
                                  <a:pt x="23" y="170"/>
                                </a:lnTo>
                                <a:lnTo>
                                  <a:pt x="32" y="150"/>
                                </a:lnTo>
                                <a:lnTo>
                                  <a:pt x="43" y="130"/>
                                </a:lnTo>
                                <a:lnTo>
                                  <a:pt x="55" y="112"/>
                                </a:lnTo>
                                <a:lnTo>
                                  <a:pt x="68" y="94"/>
                                </a:lnTo>
                                <a:lnTo>
                                  <a:pt x="83" y="78"/>
                                </a:lnTo>
                                <a:lnTo>
                                  <a:pt x="98" y="64"/>
                                </a:lnTo>
                                <a:lnTo>
                                  <a:pt x="115" y="50"/>
                                </a:lnTo>
                                <a:lnTo>
                                  <a:pt x="133" y="38"/>
                                </a:lnTo>
                                <a:lnTo>
                                  <a:pt x="152" y="27"/>
                                </a:lnTo>
                                <a:lnTo>
                                  <a:pt x="171" y="18"/>
                                </a:lnTo>
                                <a:lnTo>
                                  <a:pt x="192" y="11"/>
                                </a:lnTo>
                                <a:lnTo>
                                  <a:pt x="213" y="5"/>
                                </a:lnTo>
                                <a:lnTo>
                                  <a:pt x="235" y="2"/>
                                </a:lnTo>
                                <a:lnTo>
                                  <a:pt x="257" y="0"/>
                                </a:lnTo>
                                <a:lnTo>
                                  <a:pt x="267" y="0"/>
                                </a:lnTo>
                                <a:lnTo>
                                  <a:pt x="290" y="1"/>
                                </a:lnTo>
                                <a:lnTo>
                                  <a:pt x="312" y="3"/>
                                </a:lnTo>
                                <a:lnTo>
                                  <a:pt x="333" y="8"/>
                                </a:lnTo>
                                <a:lnTo>
                                  <a:pt x="354" y="15"/>
                                </a:lnTo>
                                <a:lnTo>
                                  <a:pt x="374" y="23"/>
                                </a:lnTo>
                                <a:lnTo>
                                  <a:pt x="393" y="33"/>
                                </a:lnTo>
                                <a:lnTo>
                                  <a:pt x="411" y="44"/>
                                </a:lnTo>
                                <a:lnTo>
                                  <a:pt x="429" y="57"/>
                                </a:lnTo>
                                <a:lnTo>
                                  <a:pt x="445" y="71"/>
                                </a:lnTo>
                                <a:lnTo>
                                  <a:pt x="460" y="87"/>
                                </a:lnTo>
                                <a:lnTo>
                                  <a:pt x="474" y="104"/>
                                </a:lnTo>
                                <a:lnTo>
                                  <a:pt x="487" y="121"/>
                                </a:lnTo>
                                <a:lnTo>
                                  <a:pt x="498" y="140"/>
                                </a:lnTo>
                                <a:lnTo>
                                  <a:pt x="508" y="160"/>
                                </a:lnTo>
                                <a:lnTo>
                                  <a:pt x="517" y="180"/>
                                </a:lnTo>
                                <a:lnTo>
                                  <a:pt x="524" y="203"/>
                                </a:lnTo>
                                <a:lnTo>
                                  <a:pt x="529" y="225"/>
                                </a:lnTo>
                                <a:lnTo>
                                  <a:pt x="532" y="247"/>
                                </a:lnTo>
                                <a:lnTo>
                                  <a:pt x="534" y="272"/>
                                </a:lnTo>
                                <a:lnTo>
                                  <a:pt x="534" y="283"/>
                                </a:lnTo>
                                <a:lnTo>
                                  <a:pt x="533" y="306"/>
                                </a:lnTo>
                                <a:lnTo>
                                  <a:pt x="531" y="330"/>
                                </a:lnTo>
                                <a:lnTo>
                                  <a:pt x="526" y="353"/>
                                </a:lnTo>
                                <a:lnTo>
                                  <a:pt x="520" y="375"/>
                                </a:lnTo>
                                <a:lnTo>
                                  <a:pt x="512" y="396"/>
                                </a:lnTo>
                                <a:lnTo>
                                  <a:pt x="503" y="416"/>
                                </a:lnTo>
                                <a:lnTo>
                                  <a:pt x="492" y="436"/>
                                </a:lnTo>
                                <a:lnTo>
                                  <a:pt x="480" y="454"/>
                                </a:lnTo>
                                <a:lnTo>
                                  <a:pt x="467" y="471"/>
                                </a:lnTo>
                                <a:lnTo>
                                  <a:pt x="452" y="488"/>
                                </a:lnTo>
                                <a:lnTo>
                                  <a:pt x="436" y="502"/>
                                </a:lnTo>
                                <a:lnTo>
                                  <a:pt x="420" y="516"/>
                                </a:lnTo>
                                <a:lnTo>
                                  <a:pt x="402" y="528"/>
                                </a:lnTo>
                                <a:lnTo>
                                  <a:pt x="383" y="539"/>
                                </a:lnTo>
                                <a:lnTo>
                                  <a:pt x="363" y="548"/>
                                </a:lnTo>
                                <a:lnTo>
                                  <a:pt x="343" y="555"/>
                                </a:lnTo>
                                <a:lnTo>
                                  <a:pt x="322" y="561"/>
                                </a:lnTo>
                                <a:lnTo>
                                  <a:pt x="300" y="564"/>
                                </a:lnTo>
                                <a:lnTo>
                                  <a:pt x="278" y="566"/>
                                </a:lnTo>
                                <a:lnTo>
                                  <a:pt x="267" y="567"/>
                                </a:lnTo>
                                <a:lnTo>
                                  <a:pt x="245" y="566"/>
                                </a:lnTo>
                                <a:lnTo>
                                  <a:pt x="223" y="563"/>
                                </a:lnTo>
                                <a:lnTo>
                                  <a:pt x="202" y="558"/>
                                </a:lnTo>
                                <a:lnTo>
                                  <a:pt x="181" y="551"/>
                                </a:lnTo>
                                <a:lnTo>
                                  <a:pt x="161" y="543"/>
                                </a:lnTo>
                                <a:lnTo>
                                  <a:pt x="142" y="533"/>
                                </a:lnTo>
                                <a:lnTo>
                                  <a:pt x="123" y="522"/>
                                </a:lnTo>
                                <a:lnTo>
                                  <a:pt x="106" y="509"/>
                                </a:lnTo>
                                <a:lnTo>
                                  <a:pt x="90" y="495"/>
                                </a:lnTo>
                                <a:lnTo>
                                  <a:pt x="75" y="479"/>
                                </a:lnTo>
                                <a:lnTo>
                                  <a:pt x="61" y="463"/>
                                </a:lnTo>
                                <a:lnTo>
                                  <a:pt x="48" y="445"/>
                                </a:lnTo>
                                <a:lnTo>
                                  <a:pt x="37" y="426"/>
                                </a:lnTo>
                                <a:lnTo>
                                  <a:pt x="27" y="406"/>
                                </a:lnTo>
                                <a:lnTo>
                                  <a:pt x="18" y="385"/>
                                </a:lnTo>
                                <a:lnTo>
                                  <a:pt x="11" y="363"/>
                                </a:lnTo>
                                <a:lnTo>
                                  <a:pt x="6" y="341"/>
                                </a:lnTo>
                                <a:lnTo>
                                  <a:pt x="2" y="318"/>
                                </a:lnTo>
                                <a:lnTo>
                                  <a:pt x="1" y="294"/>
                                </a:lnTo>
                                <a:lnTo>
                                  <a:pt x="0" y="283"/>
                                </a:lnTo>
                              </a:path>
                            </a:pathLst>
                          </a:custGeom>
                          <a:noFill/>
                          <a:ln w="12600">
                            <a:solidFill>
                              <a:srgbClr val="000000"/>
                            </a:solidFill>
                            <a:round/>
                          </a:ln>
                        </wps:spPr>
                        <wps:bodyPr/>
                      </wps:wsp>
                      <pic:pic xmlns:pic="http://schemas.openxmlformats.org/drawingml/2006/picture">
                        <pic:nvPicPr>
                          <pic:cNvPr id="8" name="" descr=""/>
                          <pic:cNvPicPr/>
                        </pic:nvPicPr>
                        <pic:blipFill>
                          <a:blip r:embed="rId7"/>
                          <a:stretch/>
                        </pic:blipFill>
                        <pic:spPr>
                          <a:xfrm>
                            <a:off x="449640" y="876960"/>
                            <a:ext cx="227160" cy="151200"/>
                          </a:xfrm>
                          <a:prstGeom prst="rect">
                            <a:avLst/>
                          </a:prstGeom>
                          <a:ln>
                            <a:noFill/>
                          </a:ln>
                        </pic:spPr>
                      </pic:pic>
                      <wps:wsp>
                        <wps:cNvSpPr/>
                        <wps:spPr>
                          <a:xfrm>
                            <a:off x="289440" y="734040"/>
                            <a:ext cx="153720" cy="90720"/>
                          </a:xfrm>
                          <a:prstGeom prst="line">
                            <a:avLst/>
                          </a:prstGeom>
                          <a:ln w="12600">
                            <a:solidFill>
                              <a:srgbClr val="000000"/>
                            </a:solidFill>
                            <a:round/>
                          </a:ln>
                        </wps:spPr>
                        <wps:style>
                          <a:lnRef idx="0"/>
                          <a:fillRef idx="0"/>
                          <a:effectRef idx="0"/>
                          <a:fontRef idx="minor"/>
                        </wps:style>
                        <wps:bodyPr/>
                      </wps:wsp>
                      <wps:wsp>
                        <wps:cNvSpPr/>
                        <wps:spPr>
                          <a:xfrm>
                            <a:off x="3046680" y="9828360"/>
                            <a:ext cx="192600" cy="204480"/>
                          </a:xfrm>
                          <a:custGeom>
                            <a:avLst/>
                            <a:gdLst/>
                            <a:ahLst/>
                            <a:rect l="0" t="0" r="r" b="b"/>
                            <a:pathLst>
                              <a:path w="535" h="568">
                                <a:moveTo>
                                  <a:pt x="0" y="283"/>
                                </a:moveTo>
                                <a:lnTo>
                                  <a:pt x="1" y="259"/>
                                </a:lnTo>
                                <a:lnTo>
                                  <a:pt x="4" y="236"/>
                                </a:lnTo>
                                <a:lnTo>
                                  <a:pt x="8" y="213"/>
                                </a:lnTo>
                                <a:lnTo>
                                  <a:pt x="14" y="191"/>
                                </a:lnTo>
                                <a:lnTo>
                                  <a:pt x="22" y="170"/>
                                </a:lnTo>
                                <a:lnTo>
                                  <a:pt x="31" y="150"/>
                                </a:lnTo>
                                <a:lnTo>
                                  <a:pt x="42" y="130"/>
                                </a:lnTo>
                                <a:lnTo>
                                  <a:pt x="54" y="112"/>
                                </a:lnTo>
                                <a:lnTo>
                                  <a:pt x="67" y="95"/>
                                </a:lnTo>
                                <a:lnTo>
                                  <a:pt x="82" y="79"/>
                                </a:lnTo>
                                <a:lnTo>
                                  <a:pt x="98" y="64"/>
                                </a:lnTo>
                                <a:lnTo>
                                  <a:pt x="115" y="50"/>
                                </a:lnTo>
                                <a:lnTo>
                                  <a:pt x="133" y="38"/>
                                </a:lnTo>
                                <a:lnTo>
                                  <a:pt x="151" y="28"/>
                                </a:lnTo>
                                <a:lnTo>
                                  <a:pt x="171" y="19"/>
                                </a:lnTo>
                                <a:lnTo>
                                  <a:pt x="191" y="11"/>
                                </a:lnTo>
                                <a:lnTo>
                                  <a:pt x="212" y="6"/>
                                </a:lnTo>
                                <a:lnTo>
                                  <a:pt x="234" y="2"/>
                                </a:lnTo>
                                <a:lnTo>
                                  <a:pt x="256" y="0"/>
                                </a:lnTo>
                                <a:lnTo>
                                  <a:pt x="267" y="0"/>
                                </a:lnTo>
                                <a:lnTo>
                                  <a:pt x="289" y="1"/>
                                </a:lnTo>
                                <a:lnTo>
                                  <a:pt x="311" y="4"/>
                                </a:lnTo>
                                <a:lnTo>
                                  <a:pt x="333" y="8"/>
                                </a:lnTo>
                                <a:lnTo>
                                  <a:pt x="354" y="15"/>
                                </a:lnTo>
                                <a:lnTo>
                                  <a:pt x="374" y="23"/>
                                </a:lnTo>
                                <a:lnTo>
                                  <a:pt x="393" y="33"/>
                                </a:lnTo>
                                <a:lnTo>
                                  <a:pt x="411" y="44"/>
                                </a:lnTo>
                                <a:lnTo>
                                  <a:pt x="428" y="57"/>
                                </a:lnTo>
                                <a:lnTo>
                                  <a:pt x="445" y="71"/>
                                </a:lnTo>
                                <a:lnTo>
                                  <a:pt x="460" y="87"/>
                                </a:lnTo>
                                <a:lnTo>
                                  <a:pt x="474" y="104"/>
                                </a:lnTo>
                                <a:lnTo>
                                  <a:pt x="486" y="122"/>
                                </a:lnTo>
                                <a:lnTo>
                                  <a:pt x="498" y="141"/>
                                </a:lnTo>
                                <a:lnTo>
                                  <a:pt x="508" y="160"/>
                                </a:lnTo>
                                <a:lnTo>
                                  <a:pt x="516" y="181"/>
                                </a:lnTo>
                                <a:lnTo>
                                  <a:pt x="523" y="203"/>
                                </a:lnTo>
                                <a:lnTo>
                                  <a:pt x="528" y="225"/>
                                </a:lnTo>
                                <a:lnTo>
                                  <a:pt x="532" y="248"/>
                                </a:lnTo>
                                <a:lnTo>
                                  <a:pt x="534" y="272"/>
                                </a:lnTo>
                                <a:lnTo>
                                  <a:pt x="534" y="283"/>
                                </a:lnTo>
                                <a:lnTo>
                                  <a:pt x="533" y="307"/>
                                </a:lnTo>
                                <a:lnTo>
                                  <a:pt x="530" y="330"/>
                                </a:lnTo>
                                <a:lnTo>
                                  <a:pt x="526" y="353"/>
                                </a:lnTo>
                                <a:lnTo>
                                  <a:pt x="520" y="375"/>
                                </a:lnTo>
                                <a:lnTo>
                                  <a:pt x="512" y="396"/>
                                </a:lnTo>
                                <a:lnTo>
                                  <a:pt x="503" y="417"/>
                                </a:lnTo>
                                <a:lnTo>
                                  <a:pt x="492" y="436"/>
                                </a:lnTo>
                                <a:lnTo>
                                  <a:pt x="480" y="454"/>
                                </a:lnTo>
                                <a:lnTo>
                                  <a:pt x="466" y="472"/>
                                </a:lnTo>
                                <a:lnTo>
                                  <a:pt x="452" y="488"/>
                                </a:lnTo>
                                <a:lnTo>
                                  <a:pt x="436" y="503"/>
                                </a:lnTo>
                                <a:lnTo>
                                  <a:pt x="419" y="516"/>
                                </a:lnTo>
                                <a:lnTo>
                                  <a:pt x="401" y="528"/>
                                </a:lnTo>
                                <a:lnTo>
                                  <a:pt x="383" y="539"/>
                                </a:lnTo>
                                <a:lnTo>
                                  <a:pt x="363" y="548"/>
                                </a:lnTo>
                                <a:lnTo>
                                  <a:pt x="343" y="555"/>
                                </a:lnTo>
                                <a:lnTo>
                                  <a:pt x="322" y="561"/>
                                </a:lnTo>
                                <a:lnTo>
                                  <a:pt x="300" y="565"/>
                                </a:lnTo>
                                <a:lnTo>
                                  <a:pt x="278" y="567"/>
                                </a:lnTo>
                                <a:lnTo>
                                  <a:pt x="267" y="567"/>
                                </a:lnTo>
                                <a:lnTo>
                                  <a:pt x="245" y="566"/>
                                </a:lnTo>
                                <a:lnTo>
                                  <a:pt x="223" y="563"/>
                                </a:lnTo>
                                <a:lnTo>
                                  <a:pt x="201" y="558"/>
                                </a:lnTo>
                                <a:lnTo>
                                  <a:pt x="180" y="552"/>
                                </a:lnTo>
                                <a:lnTo>
                                  <a:pt x="160" y="543"/>
                                </a:lnTo>
                                <a:lnTo>
                                  <a:pt x="141" y="533"/>
                                </a:lnTo>
                                <a:lnTo>
                                  <a:pt x="123" y="522"/>
                                </a:lnTo>
                                <a:lnTo>
                                  <a:pt x="106" y="509"/>
                                </a:lnTo>
                                <a:lnTo>
                                  <a:pt x="89" y="495"/>
                                </a:lnTo>
                                <a:lnTo>
                                  <a:pt x="74" y="480"/>
                                </a:lnTo>
                                <a:lnTo>
                                  <a:pt x="60" y="463"/>
                                </a:lnTo>
                                <a:lnTo>
                                  <a:pt x="48" y="445"/>
                                </a:lnTo>
                                <a:lnTo>
                                  <a:pt x="36" y="426"/>
                                </a:lnTo>
                                <a:lnTo>
                                  <a:pt x="26" y="406"/>
                                </a:lnTo>
                                <a:lnTo>
                                  <a:pt x="18" y="385"/>
                                </a:lnTo>
                                <a:lnTo>
                                  <a:pt x="11" y="364"/>
                                </a:lnTo>
                                <a:lnTo>
                                  <a:pt x="6" y="341"/>
                                </a:lnTo>
                                <a:lnTo>
                                  <a:pt x="2" y="318"/>
                                </a:lnTo>
                                <a:lnTo>
                                  <a:pt x="0" y="295"/>
                                </a:lnTo>
                                <a:lnTo>
                                  <a:pt x="0" y="283"/>
                                </a:lnTo>
                              </a:path>
                            </a:pathLst>
                          </a:custGeom>
                          <a:noFill/>
                          <a:ln w="12600">
                            <a:solidFill>
                              <a:srgbClr val="000000"/>
                            </a:solidFill>
                            <a:round/>
                          </a:ln>
                        </wps:spPr>
                        <wps:bodyPr/>
                      </wps:wsp>
                      <pic:pic xmlns:pic="http://schemas.openxmlformats.org/drawingml/2006/picture">
                        <pic:nvPicPr>
                          <pic:cNvPr id="9" name="" descr=""/>
                          <pic:cNvPicPr/>
                        </pic:nvPicPr>
                        <pic:blipFill>
                          <a:blip r:embed="rId8"/>
                          <a:stretch/>
                        </pic:blipFill>
                        <pic:spPr>
                          <a:xfrm>
                            <a:off x="93240" y="1312560"/>
                            <a:ext cx="227160" cy="149400"/>
                          </a:xfrm>
                          <a:prstGeom prst="rect">
                            <a:avLst/>
                          </a:prstGeom>
                          <a:ln>
                            <a:noFill/>
                          </a:ln>
                        </pic:spPr>
                      </pic:pic>
                      <wps:wsp>
                        <wps:cNvSpPr/>
                        <wps:spPr>
                          <a:xfrm flipH="1">
                            <a:off x="207000" y="1079640"/>
                            <a:ext cx="236160" cy="128160"/>
                          </a:xfrm>
                          <a:prstGeom prst="line">
                            <a:avLst/>
                          </a:prstGeom>
                          <a:ln w="12600">
                            <a:solidFill>
                              <a:srgbClr val="000000"/>
                            </a:solidFill>
                            <a:round/>
                          </a:ln>
                        </wps:spPr>
                        <wps:style>
                          <a:lnRef idx="0"/>
                          <a:fillRef idx="0"/>
                          <a:effectRef idx="0"/>
                          <a:fontRef idx="minor"/>
                        </wps:style>
                        <wps:bodyPr/>
                      </wps:wsp>
                      <wps:wsp>
                        <wps:cNvSpPr/>
                        <wps:spPr>
                          <a:xfrm>
                            <a:off x="3412440" y="9844200"/>
                            <a:ext cx="192600" cy="204480"/>
                          </a:xfrm>
                          <a:custGeom>
                            <a:avLst/>
                            <a:gdLst/>
                            <a:ahLst/>
                            <a:rect l="0" t="0" r="r" b="b"/>
                            <a:pathLst>
                              <a:path w="535" h="568">
                                <a:moveTo>
                                  <a:pt x="0" y="284"/>
                                </a:moveTo>
                                <a:lnTo>
                                  <a:pt x="1" y="260"/>
                                </a:lnTo>
                                <a:lnTo>
                                  <a:pt x="4" y="237"/>
                                </a:lnTo>
                                <a:lnTo>
                                  <a:pt x="8" y="214"/>
                                </a:lnTo>
                                <a:lnTo>
                                  <a:pt x="15" y="192"/>
                                </a:lnTo>
                                <a:lnTo>
                                  <a:pt x="22" y="171"/>
                                </a:lnTo>
                                <a:lnTo>
                                  <a:pt x="32" y="151"/>
                                </a:lnTo>
                                <a:lnTo>
                                  <a:pt x="42" y="131"/>
                                </a:lnTo>
                                <a:lnTo>
                                  <a:pt x="54" y="113"/>
                                </a:lnTo>
                                <a:lnTo>
                                  <a:pt x="68" y="95"/>
                                </a:lnTo>
                                <a:lnTo>
                                  <a:pt x="82" y="79"/>
                                </a:lnTo>
                                <a:lnTo>
                                  <a:pt x="98" y="64"/>
                                </a:lnTo>
                                <a:lnTo>
                                  <a:pt x="115" y="51"/>
                                </a:lnTo>
                                <a:lnTo>
                                  <a:pt x="133" y="39"/>
                                </a:lnTo>
                                <a:lnTo>
                                  <a:pt x="152" y="28"/>
                                </a:lnTo>
                                <a:lnTo>
                                  <a:pt x="171" y="19"/>
                                </a:lnTo>
                                <a:lnTo>
                                  <a:pt x="191" y="12"/>
                                </a:lnTo>
                                <a:lnTo>
                                  <a:pt x="213" y="6"/>
                                </a:lnTo>
                                <a:lnTo>
                                  <a:pt x="234" y="3"/>
                                </a:lnTo>
                                <a:lnTo>
                                  <a:pt x="256" y="1"/>
                                </a:lnTo>
                                <a:lnTo>
                                  <a:pt x="267" y="0"/>
                                </a:lnTo>
                                <a:lnTo>
                                  <a:pt x="290" y="1"/>
                                </a:lnTo>
                                <a:lnTo>
                                  <a:pt x="312" y="4"/>
                                </a:lnTo>
                                <a:lnTo>
                                  <a:pt x="333" y="9"/>
                                </a:lnTo>
                                <a:lnTo>
                                  <a:pt x="354" y="16"/>
                                </a:lnTo>
                                <a:lnTo>
                                  <a:pt x="374" y="24"/>
                                </a:lnTo>
                                <a:lnTo>
                                  <a:pt x="393" y="34"/>
                                </a:lnTo>
                                <a:lnTo>
                                  <a:pt x="411" y="45"/>
                                </a:lnTo>
                                <a:lnTo>
                                  <a:pt x="428" y="58"/>
                                </a:lnTo>
                                <a:lnTo>
                                  <a:pt x="445" y="72"/>
                                </a:lnTo>
                                <a:lnTo>
                                  <a:pt x="460" y="88"/>
                                </a:lnTo>
                                <a:lnTo>
                                  <a:pt x="474" y="104"/>
                                </a:lnTo>
                                <a:lnTo>
                                  <a:pt x="487" y="122"/>
                                </a:lnTo>
                                <a:lnTo>
                                  <a:pt x="498" y="141"/>
                                </a:lnTo>
                                <a:lnTo>
                                  <a:pt x="508" y="161"/>
                                </a:lnTo>
                                <a:lnTo>
                                  <a:pt x="516" y="182"/>
                                </a:lnTo>
                                <a:lnTo>
                                  <a:pt x="523" y="204"/>
                                </a:lnTo>
                                <a:lnTo>
                                  <a:pt x="529" y="226"/>
                                </a:lnTo>
                                <a:lnTo>
                                  <a:pt x="532" y="249"/>
                                </a:lnTo>
                                <a:lnTo>
                                  <a:pt x="534" y="273"/>
                                </a:lnTo>
                                <a:lnTo>
                                  <a:pt x="534" y="284"/>
                                </a:lnTo>
                                <a:lnTo>
                                  <a:pt x="533" y="308"/>
                                </a:lnTo>
                                <a:lnTo>
                                  <a:pt x="531" y="331"/>
                                </a:lnTo>
                                <a:lnTo>
                                  <a:pt x="526" y="354"/>
                                </a:lnTo>
                                <a:lnTo>
                                  <a:pt x="520" y="376"/>
                                </a:lnTo>
                                <a:lnTo>
                                  <a:pt x="512" y="397"/>
                                </a:lnTo>
                                <a:lnTo>
                                  <a:pt x="503" y="417"/>
                                </a:lnTo>
                                <a:lnTo>
                                  <a:pt x="492" y="437"/>
                                </a:lnTo>
                                <a:lnTo>
                                  <a:pt x="480" y="455"/>
                                </a:lnTo>
                                <a:lnTo>
                                  <a:pt x="467" y="472"/>
                                </a:lnTo>
                                <a:lnTo>
                                  <a:pt x="452" y="489"/>
                                </a:lnTo>
                                <a:lnTo>
                                  <a:pt x="436" y="503"/>
                                </a:lnTo>
                                <a:lnTo>
                                  <a:pt x="419" y="517"/>
                                </a:lnTo>
                                <a:lnTo>
                                  <a:pt x="402" y="529"/>
                                </a:lnTo>
                                <a:lnTo>
                                  <a:pt x="383" y="540"/>
                                </a:lnTo>
                                <a:lnTo>
                                  <a:pt x="363" y="549"/>
                                </a:lnTo>
                                <a:lnTo>
                                  <a:pt x="343" y="556"/>
                                </a:lnTo>
                                <a:lnTo>
                                  <a:pt x="322" y="561"/>
                                </a:lnTo>
                                <a:lnTo>
                                  <a:pt x="300" y="565"/>
                                </a:lnTo>
                                <a:lnTo>
                                  <a:pt x="278" y="567"/>
                                </a:lnTo>
                                <a:lnTo>
                                  <a:pt x="267" y="567"/>
                                </a:lnTo>
                                <a:lnTo>
                                  <a:pt x="245" y="566"/>
                                </a:lnTo>
                                <a:lnTo>
                                  <a:pt x="223" y="563"/>
                                </a:lnTo>
                                <a:lnTo>
                                  <a:pt x="201" y="559"/>
                                </a:lnTo>
                                <a:lnTo>
                                  <a:pt x="181" y="552"/>
                                </a:lnTo>
                                <a:lnTo>
                                  <a:pt x="161" y="544"/>
                                </a:lnTo>
                                <a:lnTo>
                                  <a:pt x="142" y="534"/>
                                </a:lnTo>
                                <a:lnTo>
                                  <a:pt x="123" y="523"/>
                                </a:lnTo>
                                <a:lnTo>
                                  <a:pt x="106" y="510"/>
                                </a:lnTo>
                                <a:lnTo>
                                  <a:pt x="90" y="496"/>
                                </a:lnTo>
                                <a:lnTo>
                                  <a:pt x="75" y="480"/>
                                </a:lnTo>
                                <a:lnTo>
                                  <a:pt x="61" y="463"/>
                                </a:lnTo>
                                <a:lnTo>
                                  <a:pt x="48" y="446"/>
                                </a:lnTo>
                                <a:lnTo>
                                  <a:pt x="36" y="427"/>
                                </a:lnTo>
                                <a:lnTo>
                                  <a:pt x="26" y="407"/>
                                </a:lnTo>
                                <a:lnTo>
                                  <a:pt x="18" y="386"/>
                                </a:lnTo>
                                <a:lnTo>
                                  <a:pt x="11" y="364"/>
                                </a:lnTo>
                                <a:lnTo>
                                  <a:pt x="6" y="342"/>
                                </a:lnTo>
                                <a:lnTo>
                                  <a:pt x="2" y="319"/>
                                </a:lnTo>
                                <a:lnTo>
                                  <a:pt x="0" y="295"/>
                                </a:lnTo>
                                <a:lnTo>
                                  <a:pt x="0" y="284"/>
                                </a:lnTo>
                              </a:path>
                            </a:pathLst>
                          </a:custGeom>
                          <a:noFill/>
                          <a:ln w="12600">
                            <a:solidFill>
                              <a:srgbClr val="000000"/>
                            </a:solidFill>
                            <a:round/>
                          </a:ln>
                        </wps:spPr>
                        <wps:bodyPr/>
                      </wps:wsp>
                      <pic:pic xmlns:pic="http://schemas.openxmlformats.org/drawingml/2006/picture">
                        <pic:nvPicPr>
                          <pic:cNvPr id="10" name="" descr=""/>
                          <pic:cNvPicPr/>
                        </pic:nvPicPr>
                        <pic:blipFill>
                          <a:blip r:embed="rId9"/>
                          <a:stretch/>
                        </pic:blipFill>
                        <pic:spPr>
                          <a:xfrm>
                            <a:off x="738000" y="1339920"/>
                            <a:ext cx="228600" cy="151200"/>
                          </a:xfrm>
                          <a:prstGeom prst="rect">
                            <a:avLst/>
                          </a:prstGeom>
                          <a:ln>
                            <a:noFill/>
                          </a:ln>
                        </pic:spPr>
                      </pic:pic>
                      <wps:wsp>
                        <wps:cNvSpPr/>
                        <wps:spPr>
                          <a:xfrm>
                            <a:off x="682560" y="1079640"/>
                            <a:ext cx="169560" cy="156960"/>
                          </a:xfrm>
                          <a:prstGeom prst="line">
                            <a:avLst/>
                          </a:prstGeom>
                          <a:ln w="12600">
                            <a:solidFill>
                              <a:srgbClr val="000000"/>
                            </a:solidFill>
                            <a:round/>
                          </a:ln>
                        </wps:spPr>
                        <wps:style>
                          <a:lnRef idx="0"/>
                          <a:fillRef idx="0"/>
                          <a:effectRef idx="0"/>
                          <a:fontRef idx="minor"/>
                        </wps:style>
                        <wps:bodyPr/>
                      </wps:wsp>
                    </wpg:wgp>
                  </a:graphicData>
                </a:graphic>
              </wp:anchor>
            </w:drawing>
          </mc:Choice>
          <mc:Fallback>
            <w:pict>
              <v:group id="shape_0" style="position:absolute;margin-left:96.1pt;margin-top:-68.8pt;width:90.05pt;height:125.65pt" coordorigin="1922,-1376" coordsize="1801,2513">
                <v:shape id="shape_0" stroked="t" style="position:absolute;left:2541;top:-1376;width:534;height:566;mso-position-horizontal-relative:page">
                  <w10:wrap type="none"/>
                  <v:fill o:detectmouseclick="t" on="false"/>
                  <v:stroke color="black" weight="12600" joinstyle="round" endcap="flat"/>
                </v:shape>
                <v:shape id="shape_0" stroked="f" style="position:absolute;left:2630;top:-1211;width:357;height:237;mso-position-horizontal-relative:page" type="shapetype_75">
                  <v:imagedata r:id="rId7" o:detectmouseclick="t"/>
                  <w10:wrap type="none"/>
                  <v:stroke color="#3465a4" joinstyle="round" endcap="flat"/>
                </v:shape>
                <v:shape id="shape_0" stroked="t" style="position:absolute;left:1922;top:-704;width:533;height:566;mso-position-horizontal-relative:page">
                  <w10:wrap type="none"/>
                  <v:fill o:detectmouseclick="t" on="false"/>
                  <v:stroke color="black" weight="12600" joinstyle="round" endcap="flat"/>
                </v:shape>
                <v:shape id="shape_0" stroked="f" style="position:absolute;left:2011;top:-539;width:357;height:237;mso-position-horizontal-relative:page" type="shapetype_75">
                  <v:imagedata r:id="rId7" o:detectmouseclick="t"/>
                  <w10:wrap type="none"/>
                  <v:stroke color="#3465a4" joinstyle="round" endcap="flat"/>
                </v:shape>
                <v:line id="shape_0" from="2189,-891" to="2619,-704" stroked="t" style="position:absolute;flip:x;mso-position-horizontal-relative:page">
                  <v:stroke color="black" weight="12600" joinstyle="round" endcap="flat"/>
                  <v:fill o:detectmouseclick="t" on="false"/>
                </v:line>
                <v:shape id="shape_0" stroked="t" style="position:absolute;left:3189;top:-704;width:533;height:566;mso-position-horizontal-relative:page">
                  <w10:wrap type="none"/>
                  <v:fill o:detectmouseclick="t" on="false"/>
                  <v:stroke color="black" weight="12600" joinstyle="round" endcap="flat"/>
                </v:shape>
                <v:shape id="shape_0" stroked="f" style="position:absolute;left:3276;top:-539;width:357;height:237;mso-position-horizontal-relative:page" type="shapetype_75">
                  <v:imagedata r:id="rId7" o:detectmouseclick="t"/>
                  <w10:wrap type="none"/>
                  <v:stroke color="#3465a4" joinstyle="round" endcap="flat"/>
                </v:shape>
                <v:line id="shape_0" from="2998,-891" to="3455,-704" stroked="t" style="position:absolute;mso-position-horizontal-relative:page">
                  <v:stroke color="black" weight="12600" joinstyle="round" endcap="flat"/>
                  <v:fill o:detectmouseclick="t" on="false"/>
                </v:line>
                <v:shape id="shape_0" stroked="t" style="position:absolute;left:2541;top:-159;width:533;height:566;mso-position-horizontal-relative:page">
                  <w10:wrap type="none"/>
                  <v:fill o:detectmouseclick="t" on="false"/>
                  <v:stroke color="black" weight="12600" joinstyle="round" endcap="flat"/>
                </v:shape>
                <v:shape id="shape_0" stroked="f" style="position:absolute;left:2630;top:5;width:357;height:237;mso-position-horizontal-relative:page" type="shapetype_75">
                  <v:imagedata r:id="rId7" o:detectmouseclick="t"/>
                  <w10:wrap type="none"/>
                  <v:stroke color="#3465a4" joinstyle="round" endcap="flat"/>
                </v:shape>
                <v:line id="shape_0" from="2378,-220" to="2619,-78" stroked="t" style="position:absolute;mso-position-horizontal-relative:page">
                  <v:stroke color="black" weight="12600" joinstyle="round" endcap="flat"/>
                  <v:fill o:detectmouseclick="t" on="false"/>
                </v:line>
                <v:shape id="shape_0" stroked="t" style="position:absolute;left:1981;top:526;width:533;height:566;mso-position-horizontal-relative:page">
                  <w10:wrap type="none"/>
                  <v:fill o:detectmouseclick="t" on="false"/>
                  <v:stroke color="black" weight="12600" joinstyle="round" endcap="flat"/>
                </v:shape>
                <v:shape id="shape_0" stroked="f" style="position:absolute;left:2069;top:691;width:357;height:234;mso-position-horizontal-relative:page" type="shapetype_75">
                  <v:imagedata r:id="rId8" o:detectmouseclick="t"/>
                  <w10:wrap type="none"/>
                  <v:stroke color="#3465a4" joinstyle="round" endcap="flat"/>
                </v:shape>
                <v:line id="shape_0" from="2248,324" to="2619,525" stroked="t" style="position:absolute;flip:x;mso-position-horizontal-relative:page">
                  <v:stroke color="black" weight="12600" joinstyle="round" endcap="flat"/>
                  <v:fill o:detectmouseclick="t" on="false"/>
                </v:line>
                <v:shape id="shape_0" stroked="t" style="position:absolute;left:2997;top:570;width:533;height:566;mso-position-horizontal-relative:page">
                  <w10:wrap type="none"/>
                  <v:fill o:detectmouseclick="t" on="false"/>
                  <v:stroke color="black" weight="12600" joinstyle="round" endcap="flat"/>
                </v:shape>
                <v:shape id="shape_0" stroked="f" style="position:absolute;left:3084;top:734;width:359;height:237;mso-position-horizontal-relative:page" type="shapetype_75">
                  <v:imagedata r:id="rId9" o:detectmouseclick="t"/>
                  <w10:wrap type="none"/>
                  <v:stroke color="#3465a4" joinstyle="round" endcap="flat"/>
                </v:shape>
                <v:line id="shape_0" from="2997,324" to="3263,570" stroked="t" style="position:absolute;mso-position-horizontal-relative:page">
                  <v:stroke color="black" weight="12600" joinstyle="round" endcap="flat"/>
                  <v:fill o:detectmouseclick="t" on="false"/>
                </v:line>
              </v:group>
            </w:pict>
          </mc:Fallback>
        </mc:AlternateContent>
      </w:r>
      <w:r>
        <w:rPr>
          <w:rFonts w:eastAsia="Calibri" w:cs="Calibri" w:ascii="Calibri" w:hAnsi="Calibri"/>
          <w:sz w:val="24"/>
          <w:szCs w:val="24"/>
        </w:rPr>
        <w:t>6</w:t>
      </w:r>
    </w:p>
    <w:p>
      <w:pPr>
        <w:pStyle w:val="Normal"/>
        <w:spacing w:lineRule="exact" w:line="280" w:before="15" w:after="0"/>
        <w:rPr>
          <w:sz w:val="28"/>
          <w:szCs w:val="28"/>
        </w:rPr>
      </w:pPr>
      <w:r>
        <w:br w:type="column"/>
      </w:r>
      <w:r>
        <w:rPr>
          <w:sz w:val="28"/>
          <w:szCs w:val="28"/>
        </w:rPr>
      </w:r>
    </w:p>
    <w:p>
      <w:pPr>
        <w:pStyle w:val="Normal"/>
        <w:ind w:right="-56" w:hanging="0"/>
        <w:rPr>
          <w:rFonts w:ascii="Calibri" w:hAnsi="Calibri" w:eastAsia="Calibri" w:cs="Calibri"/>
          <w:sz w:val="24"/>
          <w:szCs w:val="24"/>
        </w:rPr>
      </w:pPr>
      <w:r>
        <mc:AlternateContent>
          <mc:Choice Requires="wpg">
            <w:drawing>
              <wp:anchor behindDoc="1" distT="0" distB="0" distL="114300" distR="114300" simplePos="0" locked="0" layoutInCell="1" allowOverlap="1" relativeHeight="10">
                <wp:simplePos x="0" y="0"/>
                <wp:positionH relativeFrom="page">
                  <wp:posOffset>3910330</wp:posOffset>
                </wp:positionH>
                <wp:positionV relativeFrom="paragraph">
                  <wp:posOffset>-210820</wp:posOffset>
                </wp:positionV>
                <wp:extent cx="478155" cy="631190"/>
                <wp:effectExtent l="0" t="0" r="0" b="0"/>
                <wp:wrapNone/>
                <wp:docPr id="6" name=""/>
                <a:graphic xmlns:a="http://schemas.openxmlformats.org/drawingml/2006/main">
                  <a:graphicData uri="http://schemas.microsoft.com/office/word/2010/wordprocessingGroup">
                    <wpg:wgp>
                      <wpg:cNvGrpSpPr/>
                      <wpg:grpSpPr>
                        <a:xfrm>
                          <a:off x="0" y="0"/>
                          <a:ext cx="477360" cy="630720"/>
                        </a:xfrm>
                      </wpg:grpSpPr>
                      <wps:wsp>
                        <wps:cNvSpPr/>
                        <wps:spPr>
                          <a:xfrm>
                            <a:off x="4550400" y="9177840"/>
                            <a:ext cx="43560" cy="357840"/>
                          </a:xfrm>
                          <a:custGeom>
                            <a:avLst/>
                            <a:gdLst/>
                            <a:ahLst/>
                            <a:rect l="0" t="0" r="r" b="b"/>
                            <a:pathLst>
                              <a:path w="121" h="994">
                                <a:moveTo>
                                  <a:pt x="45" y="0"/>
                                </a:moveTo>
                                <a:lnTo>
                                  <a:pt x="0" y="0"/>
                                </a:lnTo>
                                <a:lnTo>
                                  <a:pt x="60" y="993"/>
                                </a:lnTo>
                                <a:lnTo>
                                  <a:pt x="120" y="0"/>
                                </a:lnTo>
                                <a:lnTo>
                                  <a:pt x="75" y="0"/>
                                </a:lnTo>
                                <a:lnTo>
                                  <a:pt x="75" y="169"/>
                                </a:lnTo>
                                <a:lnTo>
                                  <a:pt x="45" y="169"/>
                                </a:lnTo>
                                <a:lnTo>
                                  <a:pt x="45" y="0"/>
                                </a:lnTo>
                              </a:path>
                            </a:pathLst>
                          </a:custGeom>
                          <a:solidFill>
                            <a:srgbClr val="000000"/>
                          </a:solidFill>
                          <a:ln>
                            <a:noFill/>
                          </a:ln>
                        </wps:spPr>
                        <wps:bodyPr/>
                      </wps:wsp>
                      <wps:wsp>
                        <wps:cNvSpPr/>
                        <wps:spPr>
                          <a:xfrm>
                            <a:off x="4550400" y="9177840"/>
                            <a:ext cx="43560" cy="357840"/>
                          </a:xfrm>
                          <a:custGeom>
                            <a:avLst/>
                            <a:gdLst/>
                            <a:ahLst/>
                            <a:rect l="0" t="0" r="r" b="b"/>
                            <a:pathLst>
                              <a:path w="121" h="994">
                                <a:moveTo>
                                  <a:pt x="0" y="993"/>
                                </a:moveTo>
                                <a:lnTo>
                                  <a:pt x="120" y="993"/>
                                </a:lnTo>
                                <a:lnTo>
                                  <a:pt x="120" y="0"/>
                                </a:lnTo>
                                <a:lnTo>
                                  <a:pt x="0" y="0"/>
                                </a:lnTo>
                                <a:lnTo>
                                  <a:pt x="0" y="993"/>
                                </a:lnTo>
                              </a:path>
                            </a:pathLst>
                          </a:custGeom>
                          <a:solidFill>
                            <a:srgbClr val="000000"/>
                          </a:solidFill>
                          <a:ln>
                            <a:noFill/>
                          </a:ln>
                        </wps:spPr>
                        <wps:bodyPr/>
                      </wps:wsp>
                      <pic:pic xmlns:pic="http://schemas.openxmlformats.org/drawingml/2006/picture">
                        <pic:nvPicPr>
                          <pic:cNvPr id="11" name="" descr=""/>
                          <pic:cNvPicPr/>
                        </pic:nvPicPr>
                        <pic:blipFill>
                          <a:blip r:embed="rId10"/>
                          <a:stretch/>
                        </pic:blipFill>
                        <pic:spPr>
                          <a:xfrm>
                            <a:off x="14040" y="213840"/>
                            <a:ext cx="463680" cy="178560"/>
                          </a:xfrm>
                          <a:prstGeom prst="rect">
                            <a:avLst/>
                          </a:prstGeom>
                          <a:ln>
                            <a:noFill/>
                          </a:ln>
                        </pic:spPr>
                      </pic:pic>
                    </wpg:wgp>
                  </a:graphicData>
                </a:graphic>
              </wp:anchor>
            </w:drawing>
          </mc:Choice>
          <mc:Fallback>
            <w:pict>
              <v:group id="shape_0" style="position:absolute;margin-left:307.9pt;margin-top:-16.6pt;width:37.6pt;height:49.6pt" coordorigin="6158,-332" coordsize="752,992">
                <v:shape id="shape_0" fillcolor="black" stroked="f" style="position:absolute;left:6158;top:-332;width:119;height:992;mso-position-horizontal-relative:page">
                  <w10:wrap type="none"/>
                  <v:fill o:detectmouseclick="t" type="solid" color2="white"/>
                  <v:stroke color="#3465a4" joinstyle="round" endcap="flat"/>
                </v:shape>
                <v:shape id="shape_0" fillcolor="black" stroked="f" style="position:absolute;left:6158;top:-332;width:119;height:992;mso-position-horizontal-relative:page">
                  <w10:wrap type="none"/>
                  <v:fill o:detectmouseclick="t" type="solid" color2="white"/>
                  <v:stroke color="#3465a4" joinstyle="round" endcap="flat"/>
                </v:shape>
                <v:shape id="shape_0" stroked="f" style="position:absolute;left:6180;top:5;width:729;height:280;mso-position-horizontal-relative:page" type="shapetype_75">
                  <v:imagedata r:id="rId10" o:detectmouseclick="t"/>
                  <w10:wrap type="none"/>
                  <v:stroke color="#3465a4" joinstyle="round" endcap="flat"/>
                </v:shape>
              </v:group>
            </w:pict>
          </mc:Fallback>
        </mc:AlternateContent>
      </w:r>
      <w:r>
        <w:rPr>
          <w:rFonts w:eastAsia="Calibri" w:cs="Calibri" w:ascii="Calibri" w:hAnsi="Calibri"/>
          <w:sz w:val="24"/>
          <w:szCs w:val="24"/>
        </w:rPr>
        <w:t>t</w:t>
      </w:r>
      <w:r>
        <w:rPr>
          <w:rFonts w:eastAsia="Calibri" w:cs="Calibri" w:ascii="Calibri" w:hAnsi="Calibri"/>
          <w:sz w:val="24"/>
          <w:szCs w:val="24"/>
        </w:rPr>
        <w:t>op</w:t>
      </w:r>
    </w:p>
    <w:p>
      <w:pPr>
        <w:pStyle w:val="Normal"/>
        <w:spacing w:lineRule="auto" w:line="417" w:before="7" w:after="0"/>
        <w:ind w:right="-44" w:hanging="0"/>
        <w:jc w:val="both"/>
        <w:rPr>
          <w:rFonts w:ascii="Calibri" w:hAnsi="Calibri" w:eastAsia="Calibri" w:cs="Calibri"/>
          <w:sz w:val="24"/>
          <w:szCs w:val="24"/>
        </w:rPr>
      </w:pPr>
      <w:r>
        <w:rPr>
          <w:rFonts w:eastAsia="Calibri" w:cs="Calibri" w:ascii="Calibri" w:hAnsi="Calibri"/>
          <w:sz w:val="24"/>
          <w:szCs w:val="24"/>
        </w:rPr>
        <w:t>(8) (6) (5)</w:t>
      </w:r>
    </w:p>
    <w:p>
      <w:pPr>
        <w:pStyle w:val="Normal"/>
        <w:spacing w:lineRule="exact" w:line="200"/>
        <w:rPr/>
      </w:pPr>
      <w:r>
        <w:br w:type="column"/>
      </w:r>
      <w:r>
        <w:rPr/>
      </w:r>
    </w:p>
    <w:p>
      <w:pPr>
        <w:pStyle w:val="Normal"/>
        <w:spacing w:lineRule="exact" w:line="200"/>
        <w:rPr/>
      </w:pPr>
      <w:r>
        <w:rPr/>
      </w:r>
    </w:p>
    <w:p>
      <w:pPr>
        <w:pStyle w:val="Normal"/>
        <w:spacing w:lineRule="exact" w:line="220" w:before="16" w:after="0"/>
        <w:rPr>
          <w:sz w:val="22"/>
          <w:szCs w:val="22"/>
        </w:rPr>
      </w:pPr>
      <w:r>
        <w:rPr>
          <w:sz w:val="22"/>
          <w:szCs w:val="22"/>
        </w:rPr>
      </w:r>
    </w:p>
    <w:p>
      <w:pPr>
        <w:pStyle w:val="Normal"/>
        <w:rPr>
          <w:rFonts w:ascii="Calibri" w:hAnsi="Calibri" w:eastAsia="Calibri" w:cs="Calibri"/>
          <w:sz w:val="24"/>
          <w:szCs w:val="24"/>
        </w:rPr>
      </w:pPr>
      <w:r>
        <mc:AlternateContent>
          <mc:Choice Requires="wpg">
            <w:drawing>
              <wp:anchor behindDoc="1" distT="0" distB="0" distL="114300" distR="114300" simplePos="0" locked="0" layoutInCell="1" allowOverlap="1" relativeHeight="11">
                <wp:simplePos x="0" y="0"/>
                <wp:positionH relativeFrom="page">
                  <wp:posOffset>5981700</wp:posOffset>
                </wp:positionH>
                <wp:positionV relativeFrom="paragraph">
                  <wp:posOffset>-448945</wp:posOffset>
                </wp:positionV>
                <wp:extent cx="492760" cy="963930"/>
                <wp:effectExtent l="0" t="0" r="0" b="0"/>
                <wp:wrapNone/>
                <wp:docPr id="7" name=""/>
                <a:graphic xmlns:a="http://schemas.openxmlformats.org/drawingml/2006/main">
                  <a:graphicData uri="http://schemas.microsoft.com/office/word/2010/wordprocessingGroup">
                    <wpg:wgp>
                      <wpg:cNvGrpSpPr/>
                      <wpg:grpSpPr>
                        <a:xfrm>
                          <a:off x="0" y="0"/>
                          <a:ext cx="492120" cy="963360"/>
                        </a:xfrm>
                      </wpg:grpSpPr>
                      <wps:wsp>
                        <wps:cNvSpPr/>
                        <wps:spPr>
                          <a:xfrm>
                            <a:off x="5724720" y="9165600"/>
                            <a:ext cx="43560" cy="546480"/>
                          </a:xfrm>
                          <a:custGeom>
                            <a:avLst/>
                            <a:gdLst/>
                            <a:ahLst/>
                            <a:rect l="0" t="0" r="r" b="b"/>
                            <a:pathLst>
                              <a:path w="121" h="1518">
                                <a:moveTo>
                                  <a:pt x="45" y="0"/>
                                </a:moveTo>
                                <a:lnTo>
                                  <a:pt x="0" y="0"/>
                                </a:lnTo>
                                <a:lnTo>
                                  <a:pt x="60" y="1517"/>
                                </a:lnTo>
                                <a:lnTo>
                                  <a:pt x="120" y="0"/>
                                </a:lnTo>
                                <a:lnTo>
                                  <a:pt x="75" y="0"/>
                                </a:lnTo>
                                <a:lnTo>
                                  <a:pt x="75" y="258"/>
                                </a:lnTo>
                                <a:lnTo>
                                  <a:pt x="45" y="258"/>
                                </a:lnTo>
                                <a:lnTo>
                                  <a:pt x="45" y="0"/>
                                </a:lnTo>
                              </a:path>
                            </a:pathLst>
                          </a:custGeom>
                          <a:solidFill>
                            <a:srgbClr val="000000"/>
                          </a:solidFill>
                          <a:ln>
                            <a:noFill/>
                          </a:ln>
                        </wps:spPr>
                        <wps:bodyPr/>
                      </wps:wsp>
                      <wps:wsp>
                        <wps:cNvSpPr/>
                        <wps:spPr>
                          <a:xfrm>
                            <a:off x="5724720" y="9165600"/>
                            <a:ext cx="43560" cy="546480"/>
                          </a:xfrm>
                          <a:custGeom>
                            <a:avLst/>
                            <a:gdLst/>
                            <a:ahLst/>
                            <a:rect l="0" t="0" r="r" b="b"/>
                            <a:pathLst>
                              <a:path w="121" h="1518">
                                <a:moveTo>
                                  <a:pt x="0" y="1517"/>
                                </a:moveTo>
                                <a:lnTo>
                                  <a:pt x="120" y="1517"/>
                                </a:lnTo>
                                <a:lnTo>
                                  <a:pt x="120" y="0"/>
                                </a:lnTo>
                                <a:lnTo>
                                  <a:pt x="0" y="0"/>
                                </a:lnTo>
                                <a:lnTo>
                                  <a:pt x="0" y="1517"/>
                                </a:lnTo>
                              </a:path>
                            </a:pathLst>
                          </a:custGeom>
                          <a:solidFill>
                            <a:srgbClr val="000000"/>
                          </a:solidFill>
                          <a:ln>
                            <a:noFill/>
                          </a:ln>
                        </wps:spPr>
                        <wps:bodyPr/>
                      </wps:wsp>
                      <pic:pic xmlns:pic="http://schemas.openxmlformats.org/drawingml/2006/picture">
                        <pic:nvPicPr>
                          <pic:cNvPr id="12" name="" descr=""/>
                          <pic:cNvPicPr/>
                        </pic:nvPicPr>
                        <pic:blipFill>
                          <a:blip r:embed="rId10"/>
                          <a:stretch/>
                        </pic:blipFill>
                        <pic:spPr>
                          <a:xfrm>
                            <a:off x="27360" y="452160"/>
                            <a:ext cx="464760" cy="178560"/>
                          </a:xfrm>
                          <a:prstGeom prst="rect">
                            <a:avLst/>
                          </a:prstGeom>
                          <a:ln>
                            <a:noFill/>
                          </a:ln>
                        </pic:spPr>
                      </pic:pic>
                    </wpg:wgp>
                  </a:graphicData>
                </a:graphic>
              </wp:anchor>
            </w:drawing>
          </mc:Choice>
          <mc:Fallback>
            <w:pict>
              <v:group id="shape_0" style="position:absolute;margin-left:471pt;margin-top:-35.35pt;width:38.8pt;height:75.8pt" coordorigin="9420,-707" coordsize="776,1516">
                <v:shape id="shape_0" fillcolor="black" stroked="f" style="position:absolute;left:9420;top:-707;width:119;height:1516;mso-position-horizontal-relative:page">
                  <w10:wrap type="none"/>
                  <v:fill o:detectmouseclick="t" type="solid" color2="white"/>
                  <v:stroke color="#3465a4" joinstyle="round" endcap="flat"/>
                </v:shape>
                <v:shape id="shape_0" fillcolor="black" stroked="f" style="position:absolute;left:9420;top:-707;width:119;height:1516;mso-position-horizontal-relative:page">
                  <w10:wrap type="none"/>
                  <v:fill o:detectmouseclick="t" type="solid" color2="white"/>
                  <v:stroke color="#3465a4" joinstyle="round" endcap="flat"/>
                </v:shape>
                <v:shape id="shape_0" stroked="f" style="position:absolute;left:9463;top:5;width:731;height:280;mso-position-horizontal-relative:page" type="shapetype_75">
                  <v:imagedata r:id="rId10" o:detectmouseclick="t"/>
                  <w10:wrap type="none"/>
                  <v:stroke color="#3465a4" joinstyle="round" endcap="flat"/>
                </v:shape>
              </v:group>
            </w:pict>
          </mc:Fallback>
        </mc:AlternateContent>
      </w:r>
      <w:r>
        <w:rPr>
          <w:rFonts w:eastAsia="Calibri" w:cs="Calibri" w:ascii="Calibri" w:hAnsi="Calibri"/>
          <w:sz w:val="24"/>
          <w:szCs w:val="24"/>
        </w:rPr>
        <w:t>t</w:t>
      </w:r>
      <w:r>
        <w:rPr>
          <w:rFonts w:eastAsia="Calibri" w:cs="Calibri" w:ascii="Calibri" w:hAnsi="Calibri"/>
          <w:sz w:val="24"/>
          <w:szCs w:val="24"/>
        </w:rPr>
        <w:t>op</w:t>
      </w:r>
    </w:p>
    <w:p>
      <w:pPr>
        <w:sectPr>
          <w:type w:val="continuous"/>
          <w:pgSz w:w="12240" w:h="15840"/>
          <w:pgMar w:left="1340" w:right="1320" w:header="0" w:top="1380" w:footer="1041" w:bottom="1098" w:gutter="0"/>
          <w:cols w:num="4" w:equalWidth="false" w:sep="false">
            <w:col w:w="4450" w:space="534"/>
            <w:col w:w="335" w:space="2126"/>
            <w:col w:w="268" w:space="556"/>
            <w:col w:w="1309"/>
          </w:cols>
          <w:formProt w:val="false"/>
          <w:textDirection w:val="lrTb"/>
          <w:docGrid w:type="default" w:linePitch="100" w:charSpace="8192"/>
        </w:sectPr>
      </w:pPr>
    </w:p>
    <w:p>
      <w:pPr>
        <w:pStyle w:val="Normal"/>
        <w:spacing w:lineRule="exact" w:line="180" w:before="6" w:after="0"/>
        <w:rPr>
          <w:sz w:val="18"/>
          <w:szCs w:val="18"/>
        </w:rPr>
      </w:pPr>
      <w:r>
        <w:rPr>
          <w:sz w:val="18"/>
          <w:szCs w:val="18"/>
        </w:rPr>
      </w:r>
    </w:p>
    <w:p>
      <w:pPr>
        <w:sectPr>
          <w:type w:val="continuous"/>
          <w:pgSz w:w="12240" w:h="15840"/>
          <w:pgMar w:left="1340" w:right="1320" w:header="0" w:top="1380" w:footer="1041" w:bottom="1098" w:gutter="0"/>
          <w:formProt w:val="false"/>
          <w:textDirection w:val="lrTb"/>
          <w:docGrid w:type="default" w:linePitch="100" w:charSpace="8192"/>
        </w:sectPr>
      </w:pPr>
    </w:p>
    <w:p>
      <w:pPr>
        <w:pStyle w:val="Normal"/>
        <w:spacing w:before="7" w:after="0"/>
        <w:ind w:left="832" w:right="-41" w:hanging="0"/>
        <w:jc w:val="center"/>
        <w:rPr>
          <w:rFonts w:ascii="Calibri" w:hAnsi="Calibri" w:eastAsia="Calibri" w:cs="Calibri"/>
          <w:sz w:val="24"/>
          <w:szCs w:val="24"/>
        </w:rPr>
      </w:pPr>
      <w:r>
        <w:rPr>
          <w:rFonts w:eastAsia="Calibri" w:cs="Calibri" w:ascii="Calibri" w:hAnsi="Calibri"/>
          <w:sz w:val="24"/>
          <w:szCs w:val="24"/>
        </w:rPr>
        <w:t xml:space="preserve">5                </w:t>
      </w:r>
      <w:r>
        <w:rPr>
          <w:rFonts w:eastAsia="Calibri" w:cs="Calibri" w:ascii="Calibri" w:hAnsi="Calibri"/>
          <w:position w:val="-3"/>
          <w:sz w:val="24"/>
          <w:szCs w:val="24"/>
        </w:rPr>
        <w:t>7</w:t>
      </w:r>
    </w:p>
    <w:p>
      <w:pPr>
        <w:pStyle w:val="Normal"/>
        <w:spacing w:lineRule="exact" w:line="220" w:before="14" w:after="0"/>
        <w:rPr>
          <w:sz w:val="22"/>
          <w:szCs w:val="22"/>
        </w:rPr>
      </w:pPr>
      <w:r>
        <w:rPr>
          <w:sz w:val="22"/>
          <w:szCs w:val="22"/>
        </w:rPr>
      </w:r>
    </w:p>
    <w:p>
      <w:pPr>
        <w:pStyle w:val="Normal"/>
        <w:ind w:right="392" w:hanging="0"/>
        <w:jc w:val="right"/>
        <w:rPr>
          <w:rFonts w:ascii="Calibri" w:hAnsi="Calibri" w:eastAsia="Calibri" w:cs="Calibri"/>
          <w:sz w:val="24"/>
          <w:szCs w:val="24"/>
        </w:rPr>
      </w:pPr>
      <w:r>
        <mc:AlternateContent>
          <mc:Choice Requires="wps">
            <w:drawing>
              <wp:anchor behindDoc="1" distT="0" distB="0" distL="0" distR="0" simplePos="0" locked="0" layoutInCell="1" allowOverlap="1" relativeHeight="2">
                <wp:simplePos x="0" y="0"/>
                <wp:positionH relativeFrom="page">
                  <wp:posOffset>1616710</wp:posOffset>
                </wp:positionH>
                <wp:positionV relativeFrom="paragraph">
                  <wp:posOffset>1905</wp:posOffset>
                </wp:positionV>
                <wp:extent cx="396875" cy="180340"/>
                <wp:effectExtent l="0" t="0" r="0" b="0"/>
                <wp:wrapNone/>
                <wp:docPr id="8" name=""/>
                <a:graphic xmlns:a="http://schemas.openxmlformats.org/drawingml/2006/main">
                  <a:graphicData uri="http://schemas.openxmlformats.org/drawingml/2006/picture">
                    <pic:pic xmlns:pic="http://schemas.openxmlformats.org/drawingml/2006/picture">
                      <pic:nvPicPr>
                        <pic:cNvPr id="13" name="" descr=""/>
                        <pic:cNvPicPr/>
                      </pic:nvPicPr>
                      <pic:blipFill>
                        <a:blip r:embed="rId11"/>
                        <a:stretch/>
                      </pic:blipFill>
                      <pic:spPr>
                        <a:xfrm>
                          <a:off x="0" y="0"/>
                          <a:ext cx="396360" cy="179640"/>
                        </a:xfrm>
                        <a:prstGeom prst="rect">
                          <a:avLst/>
                        </a:prstGeom>
                        <a:ln>
                          <a:noFill/>
                        </a:ln>
                      </pic:spPr>
                    </pic:pic>
                  </a:graphicData>
                </a:graphic>
              </wp:anchor>
            </w:drawing>
          </mc:Choice>
          <mc:Fallback>
            <w:pict>
              <v:shape id="shape_0" stroked="f" style="position:absolute;margin-left:127.3pt;margin-top:0.15pt;width:31.15pt;height:14.1pt;mso-position-horizontal-relative:page" type="shapetype_75">
                <v:imagedata r:id="rId11" o:detectmouseclick="t"/>
                <w10:wrap type="none"/>
                <v:stroke color="#3465a4" joinstyle="round" endcap="flat"/>
              </v:shape>
            </w:pict>
          </mc:Fallback>
        </mc:AlternateContent>
      </w:r>
      <w:r>
        <w:rPr>
          <w:rFonts w:eastAsia="Calibri" w:cs="Calibri" w:ascii="Calibri" w:hAnsi="Calibri"/>
          <w:b/>
          <w:sz w:val="24"/>
          <w:szCs w:val="24"/>
        </w:rPr>
        <w:t>(</w:t>
      </w:r>
      <w:r>
        <w:rPr>
          <w:rFonts w:eastAsia="Calibri" w:cs="Calibri" w:ascii="Calibri" w:hAnsi="Calibri"/>
          <w:b/>
          <w:sz w:val="24"/>
          <w:szCs w:val="24"/>
        </w:rPr>
        <w:t>a)</w:t>
      </w:r>
    </w:p>
    <w:p>
      <w:pPr>
        <w:pStyle w:val="Normal"/>
        <w:spacing w:lineRule="exact" w:line="200"/>
        <w:rPr/>
      </w:pPr>
      <w:r>
        <w:br w:type="column"/>
      </w:r>
      <w:r>
        <w:rPr/>
      </w:r>
    </w:p>
    <w:p>
      <w:pPr>
        <w:pStyle w:val="Normal"/>
        <w:spacing w:lineRule="exact" w:line="280" w:before="20" w:after="0"/>
        <w:rPr>
          <w:sz w:val="28"/>
          <w:szCs w:val="28"/>
        </w:rPr>
      </w:pPr>
      <w:r>
        <w:rPr>
          <w:sz w:val="28"/>
          <w:szCs w:val="28"/>
        </w:rPr>
      </w:r>
    </w:p>
    <w:p>
      <w:pPr>
        <w:pStyle w:val="Normal"/>
        <w:ind w:right="-56" w:hanging="0"/>
        <w:rPr>
          <w:rFonts w:ascii="Calibri" w:hAnsi="Calibri" w:eastAsia="Calibri" w:cs="Calibri"/>
          <w:sz w:val="24"/>
          <w:szCs w:val="24"/>
        </w:rPr>
      </w:pPr>
      <w:r>
        <mc:AlternateContent>
          <mc:Choice Requires="wps">
            <w:drawing>
              <wp:anchor behindDoc="1" distT="0" distB="0" distL="0" distR="0" simplePos="0" locked="0" layoutInCell="1" allowOverlap="1" relativeHeight="4">
                <wp:simplePos x="0" y="0"/>
                <wp:positionH relativeFrom="page">
                  <wp:posOffset>3515995</wp:posOffset>
                </wp:positionH>
                <wp:positionV relativeFrom="paragraph">
                  <wp:posOffset>1905</wp:posOffset>
                </wp:positionV>
                <wp:extent cx="465455" cy="179070"/>
                <wp:effectExtent l="0" t="0" r="0" b="0"/>
                <wp:wrapNone/>
                <wp:docPr id="9"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10"/>
                        <a:stretch/>
                      </pic:blipFill>
                      <pic:spPr>
                        <a:xfrm>
                          <a:off x="0" y="0"/>
                          <a:ext cx="464760" cy="178560"/>
                        </a:xfrm>
                        <a:prstGeom prst="rect">
                          <a:avLst/>
                        </a:prstGeom>
                        <a:ln>
                          <a:noFill/>
                        </a:ln>
                      </pic:spPr>
                    </pic:pic>
                  </a:graphicData>
                </a:graphic>
              </wp:anchor>
            </w:drawing>
          </mc:Choice>
          <mc:Fallback>
            <w:pict>
              <v:shape id="shape_0" stroked="f" style="position:absolute;margin-left:276.85pt;margin-top:0.15pt;width:36.55pt;height:14pt;mso-position-horizontal-relative:page" type="shapetype_75">
                <v:imagedata r:id="rId10" o:detectmouseclick="t"/>
                <w10:wrap type="none"/>
                <v:stroke color="#3465a4" joinstyle="round" endcap="flat"/>
              </v:shape>
            </w:pict>
          </mc:Fallback>
        </mc:AlternateContent>
      </w:r>
      <w:r>
        <w:rPr>
          <w:rFonts w:eastAsia="Calibri" w:cs="Calibri" w:ascii="Calibri" w:hAnsi="Calibri"/>
          <w:b/>
          <w:sz w:val="24"/>
          <w:szCs w:val="24"/>
        </w:rPr>
        <w:t>(</w:t>
      </w:r>
      <w:r>
        <w:rPr>
          <w:rFonts w:eastAsia="Calibri" w:cs="Calibri" w:ascii="Calibri" w:hAnsi="Calibri"/>
          <w:b/>
          <w:sz w:val="24"/>
          <w:szCs w:val="24"/>
        </w:rPr>
        <w:t>b)</w:t>
      </w:r>
    </w:p>
    <w:p>
      <w:pPr>
        <w:pStyle w:val="Normal"/>
        <w:spacing w:lineRule="exact" w:line="200"/>
        <w:rPr/>
      </w:pPr>
      <w:r>
        <w:br w:type="column"/>
      </w:r>
      <w:r>
        <w:rPr/>
      </w:r>
    </w:p>
    <w:p>
      <w:pPr>
        <w:pStyle w:val="Normal"/>
        <w:spacing w:lineRule="exact" w:line="260" w:before="3" w:after="0"/>
        <w:rPr>
          <w:sz w:val="26"/>
          <w:szCs w:val="26"/>
        </w:rPr>
      </w:pPr>
      <w:r>
        <w:rPr>
          <w:sz w:val="26"/>
          <w:szCs w:val="26"/>
        </w:rPr>
      </w:r>
    </w:p>
    <w:p>
      <w:pPr>
        <w:pStyle w:val="Normal"/>
        <w:rPr>
          <w:rFonts w:ascii="Calibri" w:hAnsi="Calibri" w:eastAsia="Calibri" w:cs="Calibri"/>
          <w:sz w:val="24"/>
          <w:szCs w:val="24"/>
        </w:rPr>
      </w:pPr>
      <w:r>
        <mc:AlternateContent>
          <mc:Choice Requires="wps">
            <w:drawing>
              <wp:anchor behindDoc="1" distT="0" distB="0" distL="0" distR="0" simplePos="0" locked="0" layoutInCell="1" allowOverlap="1" relativeHeight="5">
                <wp:simplePos x="0" y="0"/>
                <wp:positionH relativeFrom="page">
                  <wp:posOffset>5585460</wp:posOffset>
                </wp:positionH>
                <wp:positionV relativeFrom="paragraph">
                  <wp:posOffset>2540</wp:posOffset>
                </wp:positionV>
                <wp:extent cx="465455" cy="179070"/>
                <wp:effectExtent l="0" t="0" r="0" b="0"/>
                <wp:wrapNone/>
                <wp:docPr id="10"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10"/>
                        <a:stretch/>
                      </pic:blipFill>
                      <pic:spPr>
                        <a:xfrm>
                          <a:off x="0" y="0"/>
                          <a:ext cx="464760" cy="178560"/>
                        </a:xfrm>
                        <a:prstGeom prst="rect">
                          <a:avLst/>
                        </a:prstGeom>
                        <a:ln>
                          <a:noFill/>
                        </a:ln>
                      </pic:spPr>
                    </pic:pic>
                  </a:graphicData>
                </a:graphic>
              </wp:anchor>
            </w:drawing>
          </mc:Choice>
          <mc:Fallback>
            <w:pict>
              <v:shape id="shape_0" stroked="f" style="position:absolute;margin-left:439.8pt;margin-top:0.2pt;width:36.55pt;height:14pt;mso-position-horizontal-relative:page" type="shapetype_75">
                <v:imagedata r:id="rId10" o:detectmouseclick="t"/>
                <w10:wrap type="none"/>
                <v:stroke color="#3465a4" joinstyle="round" endcap="flat"/>
              </v:shape>
            </w:pict>
          </mc:Fallback>
        </mc:AlternateContent>
      </w:r>
      <w:r>
        <w:rPr>
          <w:rFonts w:eastAsia="Calibri" w:cs="Calibri" w:ascii="Calibri" w:hAnsi="Calibri"/>
          <w:b/>
          <w:sz w:val="24"/>
          <w:szCs w:val="24"/>
        </w:rPr>
        <w:t>(</w:t>
      </w:r>
      <w:r>
        <w:rPr>
          <w:rFonts w:eastAsia="Calibri" w:cs="Calibri" w:ascii="Calibri" w:hAnsi="Calibri"/>
          <w:b/>
          <w:sz w:val="24"/>
          <w:szCs w:val="24"/>
        </w:rPr>
        <w:t>c)</w:t>
      </w:r>
    </w:p>
    <w:p>
      <w:pPr>
        <w:sectPr>
          <w:type w:val="continuous"/>
          <w:pgSz w:w="12240" w:h="15840"/>
          <w:pgMar w:left="1340" w:right="1320" w:header="0" w:top="1380" w:footer="1041" w:bottom="1098" w:gutter="0"/>
          <w:cols w:num="3" w:equalWidth="false" w:sep="false">
            <w:col w:w="2010" w:space="2332"/>
            <w:col w:w="279" w:space="2980"/>
            <w:col w:w="1978"/>
          </w:cols>
          <w:formProt w:val="false"/>
          <w:textDirection w:val="lrTb"/>
          <w:docGrid w:type="default" w:linePitch="100" w:charSpace="8192"/>
        </w:sectPr>
      </w:pPr>
    </w:p>
    <w:p>
      <w:pPr>
        <w:pStyle w:val="Normal"/>
        <w:spacing w:lineRule="exact" w:line="240" w:before="5" w:after="0"/>
        <w:rPr>
          <w:sz w:val="24"/>
          <w:szCs w:val="24"/>
        </w:rPr>
      </w:pPr>
      <w:r>
        <w:rPr>
          <w:sz w:val="24"/>
          <w:szCs w:val="24"/>
        </w:rPr>
      </w:r>
    </w:p>
    <w:p>
      <w:pPr>
        <w:pStyle w:val="Normal"/>
        <w:spacing w:before="4" w:after="0"/>
        <w:ind w:left="100" w:hanging="0"/>
        <w:rPr>
          <w:rFonts w:ascii="Calibri" w:hAnsi="Calibri" w:eastAsia="Calibri" w:cs="Calibri"/>
          <w:sz w:val="28"/>
          <w:szCs w:val="28"/>
        </w:rPr>
      </w:pPr>
      <w:r>
        <w:rPr>
          <w:rFonts w:eastAsia="Calibri" w:cs="Calibri" w:ascii="Calibri" w:hAnsi="Calibri"/>
          <w:sz w:val="28"/>
          <w:szCs w:val="28"/>
        </w:rPr>
        <w:t>Question 1</w:t>
      </w:r>
    </w:p>
    <w:p>
      <w:pPr>
        <w:pStyle w:val="Normal"/>
        <w:spacing w:before="8" w:after="0"/>
        <w:ind w:left="100" w:hanging="0"/>
        <w:rPr>
          <w:rFonts w:ascii="Calibri" w:hAnsi="Calibri" w:eastAsia="Calibri" w:cs="Calibri"/>
          <w:sz w:val="24"/>
          <w:szCs w:val="24"/>
        </w:rPr>
      </w:pPr>
      <w:r>
        <w:rPr>
          <w:rFonts w:eastAsia="Calibri" w:cs="Calibri" w:ascii="Calibri" w:hAnsi="Calibri"/>
          <w:sz w:val="24"/>
          <w:szCs w:val="24"/>
        </w:rPr>
        <w:t xml:space="preserve">Rewrite   all   the   methods   in   the   Rust   starter   file    </w:t>
      </w:r>
      <w:r>
        <w:rPr>
          <w:rFonts w:eastAsia="Courier New" w:cs="Courier New" w:ascii="Courier New" w:hAnsi="Courier New"/>
          <w:sz w:val="23"/>
          <w:szCs w:val="23"/>
        </w:rPr>
        <w:t xml:space="preserve">bst.rs </w:t>
      </w:r>
      <w:r>
        <w:rPr>
          <w:rFonts w:eastAsia="Calibri" w:cs="Calibri" w:ascii="Calibri" w:hAnsi="Calibri"/>
          <w:sz w:val="24"/>
          <w:szCs w:val="24"/>
        </w:rPr>
        <w:t>that   include   the   macro</w:t>
      </w:r>
    </w:p>
    <w:p>
      <w:pPr>
        <w:pStyle w:val="Normal"/>
        <w:spacing w:lineRule="exact" w:line="280" w:before="7" w:after="0"/>
        <w:ind w:left="100" w:hanging="0"/>
        <w:rPr>
          <w:rFonts w:ascii="Calibri" w:hAnsi="Calibri" w:eastAsia="Calibri" w:cs="Calibri"/>
          <w:sz w:val="16"/>
          <w:szCs w:val="16"/>
        </w:rPr>
      </w:pPr>
      <w:r>
        <mc:AlternateContent>
          <mc:Choice Requires="wpg">
            <w:drawing>
              <wp:anchor behindDoc="1" distT="0" distB="0" distL="114300" distR="114300" simplePos="0" locked="0" layoutInCell="1" allowOverlap="1" relativeHeight="12">
                <wp:simplePos x="0" y="0"/>
                <wp:positionH relativeFrom="page">
                  <wp:posOffset>914400</wp:posOffset>
                </wp:positionH>
                <wp:positionV relativeFrom="paragraph">
                  <wp:posOffset>457835</wp:posOffset>
                </wp:positionV>
                <wp:extent cx="1829435" cy="635"/>
                <wp:effectExtent l="0" t="0" r="0" b="0"/>
                <wp:wrapNone/>
                <wp:docPr id="11" name=""/>
                <a:graphic xmlns:a="http://schemas.openxmlformats.org/drawingml/2006/main">
                  <a:graphicData uri="http://schemas.microsoft.com/office/word/2010/wordprocessingGroup">
                    <wpg:wgp>
                      <wpg:cNvGrpSpPr/>
                      <wpg:grpSpPr>
                        <a:xfrm>
                          <a:off x="0" y="0"/>
                          <a:ext cx="1828800" cy="0"/>
                        </a:xfrm>
                      </wpg:grpSpPr>
                      <wps:wsp>
                        <wps:cNvSpPr/>
                        <wps:spPr>
                          <a:xfrm>
                            <a:off x="0" y="0"/>
                            <a:ext cx="1828800" cy="0"/>
                          </a:xfrm>
                          <a:prstGeom prst="line">
                            <a:avLst/>
                          </a:prstGeom>
                          <a:ln w="12240">
                            <a:solidFill>
                              <a:srgbClr val="000000"/>
                            </a:solidFill>
                            <a:round/>
                          </a:ln>
                        </wps:spPr>
                        <wps:style>
                          <a:lnRef idx="0"/>
                          <a:fillRef idx="0"/>
                          <a:effectRef idx="0"/>
                          <a:fontRef idx="minor"/>
                        </wps:style>
                        <wps:bodyPr/>
                      </wps:wsp>
                    </wpg:wgp>
                  </a:graphicData>
                </a:graphic>
              </wp:anchor>
            </w:drawing>
          </mc:Choice>
          <mc:Fallback>
            <w:pict>
              <v:group id="shape_0" style="position:absolute;margin-left:72pt;margin-top:36.05pt;width:143.95pt;height:0pt" coordorigin="1440,721" coordsize="2879,0">
                <v:line id="shape_0" from="1440,721" to="4319,721" stroked="t" style="position:absolute;mso-position-horizontal-relative:page">
                  <v:stroke color="black" weight="12240" joinstyle="round" endcap="flat"/>
                  <v:fill o:detectmouseclick="t" on="false"/>
                </v:line>
              </v:group>
            </w:pict>
          </mc:Fallback>
        </mc:AlternateContent>
      </w:r>
      <w:r>
        <w:rPr>
          <w:rFonts w:eastAsia="Courier New" w:cs="Courier New" w:ascii="Courier New" w:hAnsi="Courier New"/>
          <w:sz w:val="23"/>
          <w:szCs w:val="23"/>
        </w:rPr>
        <w:t>u</w:t>
      </w:r>
      <w:r>
        <w:rPr>
          <w:rFonts w:eastAsia="Courier New" w:cs="Courier New" w:ascii="Courier New" w:hAnsi="Courier New"/>
          <w:sz w:val="23"/>
          <w:szCs w:val="23"/>
        </w:rPr>
        <w:t>nimplemented!()</w:t>
      </w:r>
      <w:r>
        <w:rPr>
          <w:rFonts w:eastAsia="Calibri" w:cs="Calibri" w:ascii="Calibri" w:hAnsi="Calibri"/>
          <w:sz w:val="24"/>
          <w:szCs w:val="24"/>
        </w:rPr>
        <w:t xml:space="preserve">.  You  may  find  the  Rust  documentation  for  </w:t>
      </w:r>
      <w:r>
        <w:rPr>
          <w:rFonts w:eastAsia="Courier New" w:cs="Courier New" w:ascii="Courier New" w:hAnsi="Courier New"/>
          <w:sz w:val="23"/>
          <w:szCs w:val="23"/>
        </w:rPr>
        <w:t>Option</w:t>
      </w:r>
      <w:r>
        <w:rPr>
          <w:rFonts w:eastAsia="Calibri" w:cs="Calibri" w:ascii="Calibri" w:hAnsi="Calibri"/>
          <w:position w:val="8"/>
          <w:sz w:val="16"/>
          <w:szCs w:val="16"/>
        </w:rPr>
        <w:t xml:space="preserve">2  </w:t>
      </w:r>
      <w:r>
        <w:rPr>
          <w:rFonts w:eastAsia="Calibri" w:cs="Calibri" w:ascii="Calibri" w:hAnsi="Calibri"/>
          <w:sz w:val="24"/>
          <w:szCs w:val="24"/>
        </w:rPr>
        <w:t xml:space="preserve">and  </w:t>
      </w:r>
      <w:r>
        <w:rPr>
          <w:rFonts w:eastAsia="Courier New" w:cs="Courier New" w:ascii="Courier New" w:hAnsi="Courier New"/>
          <w:sz w:val="23"/>
          <w:szCs w:val="23"/>
        </w:rPr>
        <w:t>Iterator</w:t>
      </w:r>
      <w:r>
        <w:rPr>
          <w:rFonts w:eastAsia="Calibri" w:cs="Calibri" w:ascii="Calibri" w:hAnsi="Calibri"/>
          <w:position w:val="8"/>
          <w:sz w:val="16"/>
          <w:szCs w:val="16"/>
        </w:rPr>
        <w:t>3</w:t>
      </w:r>
    </w:p>
    <w:p>
      <w:pPr>
        <w:pStyle w:val="Normal"/>
        <w:spacing w:lineRule="exact" w:line="200"/>
        <w:rPr/>
      </w:pPr>
      <w:r>
        <w:rPr/>
      </w:r>
    </w:p>
    <w:p>
      <w:pPr>
        <w:pStyle w:val="Normal"/>
        <w:spacing w:lineRule="exact" w:line="280" w:before="19" w:after="0"/>
        <w:rPr>
          <w:sz w:val="28"/>
          <w:szCs w:val="28"/>
        </w:rPr>
      </w:pPr>
      <w:r>
        <w:rPr>
          <w:sz w:val="28"/>
          <w:szCs w:val="28"/>
        </w:rPr>
      </w:r>
    </w:p>
    <w:p>
      <w:pPr>
        <w:pStyle w:val="Normal"/>
        <w:spacing w:before="30" w:after="0"/>
        <w:ind w:left="100" w:hanging="0"/>
        <w:rPr/>
      </w:pPr>
      <w:r>
        <w:rPr>
          <w:rFonts w:eastAsia="Calibri" w:cs="Calibri" w:ascii="Calibri" w:hAnsi="Calibri"/>
          <w:w w:val="99"/>
          <w:position w:val="7"/>
          <w:sz w:val="13"/>
          <w:szCs w:val="13"/>
        </w:rPr>
        <w:t>2</w:t>
      </w:r>
      <w:r>
        <w:rPr>
          <w:rFonts w:eastAsia="Calibri" w:cs="Calibri" w:ascii="Calibri" w:hAnsi="Calibri"/>
          <w:position w:val="7"/>
          <w:sz w:val="13"/>
          <w:szCs w:val="13"/>
        </w:rPr>
        <w:t xml:space="preserve">  </w:t>
      </w:r>
      <w:hyperlink r:id="rId12">
        <w:r>
          <w:rPr>
            <w:rStyle w:val="ListLabel4"/>
            <w:rFonts w:eastAsia="Calibri" w:cs="Calibri" w:ascii="Calibri" w:hAnsi="Calibri"/>
            <w:color w:val="0462C1"/>
            <w:w w:val="99"/>
            <w:u w:val="single" w:color="0462C1"/>
          </w:rPr>
          <w:t>https://doc.rust-lang.org/std/option/index.html</w:t>
        </w:r>
      </w:hyperlink>
    </w:p>
    <w:p>
      <w:pPr>
        <w:pStyle w:val="Normal"/>
        <w:spacing w:lineRule="exact" w:line="240"/>
        <w:ind w:left="100" w:hanging="0"/>
        <w:rPr/>
      </w:pPr>
      <w:r>
        <w:rPr>
          <w:rFonts w:eastAsia="Calibri" w:cs="Calibri" w:ascii="Calibri" w:hAnsi="Calibri"/>
          <w:w w:val="99"/>
          <w:position w:val="7"/>
          <w:sz w:val="13"/>
          <w:szCs w:val="13"/>
        </w:rPr>
        <w:t>3</w:t>
      </w:r>
      <w:r>
        <w:rPr>
          <w:rFonts w:eastAsia="Calibri" w:cs="Calibri" w:ascii="Calibri" w:hAnsi="Calibri"/>
          <w:position w:val="7"/>
          <w:sz w:val="13"/>
          <w:szCs w:val="13"/>
        </w:rPr>
        <w:t xml:space="preserve">  </w:t>
      </w:r>
      <w:hyperlink r:id="rId13">
        <w:r>
          <w:rPr>
            <w:rStyle w:val="ListLabel4"/>
            <w:rFonts w:eastAsia="Calibri" w:cs="Calibri" w:ascii="Calibri" w:hAnsi="Calibri"/>
            <w:color w:val="0462C1"/>
            <w:w w:val="99"/>
            <w:u w:val="single" w:color="0462C1"/>
          </w:rPr>
          <w:t>https://doc.rust-lang.org/std/iter/index.html</w:t>
        </w:r>
      </w:hyperlink>
    </w:p>
    <w:p>
      <w:pPr>
        <w:sectPr>
          <w:type w:val="continuous"/>
          <w:pgSz w:w="12240" w:h="15840"/>
          <w:pgMar w:left="1340" w:right="1320" w:header="0" w:top="1380" w:footer="1041" w:bottom="1098" w:gutter="0"/>
          <w:formProt w:val="false"/>
          <w:textDirection w:val="lrTb"/>
          <w:docGrid w:type="default" w:linePitch="100" w:charSpace="8192"/>
        </w:sectPr>
      </w:pPr>
    </w:p>
    <w:p>
      <w:pPr>
        <w:pStyle w:val="Normal"/>
        <w:spacing w:lineRule="auto" w:line="252" w:before="55" w:after="0"/>
        <w:ind w:left="100" w:right="72" w:hanging="0"/>
        <w:rPr>
          <w:rFonts w:ascii="Calibri" w:hAnsi="Calibri" w:eastAsia="Calibri" w:cs="Calibri"/>
          <w:sz w:val="24"/>
          <w:szCs w:val="24"/>
        </w:rPr>
      </w:pPr>
      <w:r>
        <w:rPr>
          <w:rFonts w:eastAsia="Calibri" w:cs="Calibri" w:ascii="Calibri" w:hAnsi="Calibri"/>
          <w:sz w:val="24"/>
          <w:szCs w:val="24"/>
        </w:rPr>
        <w:t>useful. You should not change the provided code in methods that are not unimplemented, or the type signatures of the unimplemented methods listed below:</w:t>
      </w:r>
    </w:p>
    <w:p>
      <w:pPr>
        <w:pStyle w:val="Normal"/>
        <w:spacing w:lineRule="exact" w:line="160" w:before="9" w:after="0"/>
        <w:rPr>
          <w:sz w:val="16"/>
          <w:szCs w:val="16"/>
        </w:rPr>
      </w:pPr>
      <w:r>
        <w:rPr>
          <w:sz w:val="16"/>
          <w:szCs w:val="16"/>
        </w:rPr>
      </w:r>
    </w:p>
    <w:p>
      <w:pPr>
        <w:pStyle w:val="Normal"/>
        <w:ind w:left="460" w:hanging="0"/>
        <w:rPr>
          <w:rFonts w:ascii="Courier New" w:hAnsi="Courier New" w:eastAsia="Courier New" w:cs="Courier New"/>
          <w:sz w:val="23"/>
          <w:szCs w:val="23"/>
        </w:rPr>
      </w:pPr>
      <w:r>
        <w:rPr>
          <w:rFonts w:eastAsia="Verdana" w:cs="Verdana" w:ascii="Verdana" w:hAnsi="Verdana"/>
          <w:sz w:val="24"/>
          <w:szCs w:val="24"/>
        </w:rPr>
        <w:t xml:space="preserve">•   </w:t>
      </w:r>
      <w:r>
        <w:rPr>
          <w:rFonts w:eastAsia="Calibri" w:cs="Calibri" w:ascii="Calibri" w:hAnsi="Calibri"/>
          <w:b/>
          <w:sz w:val="24"/>
          <w:szCs w:val="24"/>
        </w:rPr>
        <w:t xml:space="preserve">[2] </w:t>
      </w:r>
      <w:r>
        <w:rPr>
          <w:rFonts w:eastAsia="Courier New" w:cs="Courier New" w:ascii="Courier New" w:hAnsi="Courier New"/>
          <w:sz w:val="23"/>
          <w:szCs w:val="23"/>
        </w:rPr>
        <w:t>fill_left(&amp;mut self, node: &amp;'a Bst&lt;E&gt;)</w:t>
      </w:r>
    </w:p>
    <w:p>
      <w:pPr>
        <w:pStyle w:val="Normal"/>
        <w:tabs>
          <w:tab w:val="left" w:pos="1540" w:leader="none"/>
        </w:tabs>
        <w:spacing w:lineRule="auto" w:line="242" w:before="7" w:after="0"/>
        <w:ind w:left="1540" w:right="74" w:hanging="360"/>
        <w:jc w:val="both"/>
        <w:rPr>
          <w:rFonts w:ascii="Calibri" w:hAnsi="Calibri" w:eastAsia="Calibri" w:cs="Calibri"/>
          <w:sz w:val="24"/>
          <w:szCs w:val="24"/>
        </w:rPr>
      </w:pPr>
      <w:r>
        <w:rPr>
          <w:rFonts w:eastAsia="Courier New" w:cs="Courier New" w:ascii="Courier New" w:hAnsi="Courier New"/>
          <w:sz w:val="24"/>
          <w:szCs w:val="24"/>
        </w:rPr>
        <w:t>o</w:t>
        <w:tab/>
      </w:r>
      <w:r>
        <w:rPr>
          <w:rFonts w:eastAsia="Calibri" w:cs="Calibri" w:ascii="Calibri" w:hAnsi="Calibri"/>
          <w:sz w:val="24"/>
          <w:szCs w:val="24"/>
        </w:rPr>
        <w:t>Inserts node (and its recursive left children) into the iterator stack, as described on page 2.</w:t>
      </w:r>
    </w:p>
    <w:p>
      <w:pPr>
        <w:pStyle w:val="Normal"/>
        <w:spacing w:before="16" w:after="0"/>
        <w:ind w:left="460" w:hanging="0"/>
        <w:rPr>
          <w:rFonts w:ascii="Courier New" w:hAnsi="Courier New" w:eastAsia="Courier New" w:cs="Courier New"/>
          <w:sz w:val="23"/>
          <w:szCs w:val="23"/>
        </w:rPr>
      </w:pPr>
      <w:r>
        <w:rPr>
          <w:rFonts w:eastAsia="Verdana" w:cs="Verdana" w:ascii="Verdana" w:hAnsi="Verdana"/>
          <w:sz w:val="24"/>
          <w:szCs w:val="24"/>
        </w:rPr>
        <w:t xml:space="preserve">•   </w:t>
      </w:r>
      <w:r>
        <w:rPr>
          <w:rFonts w:eastAsia="Calibri" w:cs="Calibri" w:ascii="Calibri" w:hAnsi="Calibri"/>
          <w:b/>
          <w:sz w:val="24"/>
          <w:szCs w:val="24"/>
        </w:rPr>
        <w:t xml:space="preserve">[1] </w:t>
      </w:r>
      <w:r>
        <w:rPr>
          <w:rFonts w:eastAsia="Courier New" w:cs="Courier New" w:ascii="Courier New" w:hAnsi="Courier New"/>
          <w:sz w:val="23"/>
          <w:szCs w:val="23"/>
        </w:rPr>
        <w:t>new(node: &amp;'a Bst&lt;E&gt;) -&gt; BstIter&lt;'a,E&gt;</w:t>
      </w:r>
    </w:p>
    <w:p>
      <w:pPr>
        <w:pStyle w:val="Normal"/>
        <w:spacing w:before="7" w:after="0"/>
        <w:ind w:left="1180" w:hanging="0"/>
        <w:rPr>
          <w:rFonts w:ascii="Calibri" w:hAnsi="Calibri" w:eastAsia="Calibri" w:cs="Calibri"/>
          <w:sz w:val="24"/>
          <w:szCs w:val="24"/>
        </w:rPr>
      </w:pPr>
      <w:r>
        <w:rPr>
          <w:rFonts w:eastAsia="Courier New" w:cs="Courier New" w:ascii="Courier New" w:hAnsi="Courier New"/>
          <w:sz w:val="24"/>
          <w:szCs w:val="24"/>
        </w:rPr>
        <w:t xml:space="preserve">o </w:t>
      </w:r>
      <w:r>
        <w:rPr>
          <w:rFonts w:eastAsia="Calibri" w:cs="Calibri" w:ascii="Calibri" w:hAnsi="Calibri"/>
          <w:sz w:val="24"/>
          <w:szCs w:val="24"/>
        </w:rPr>
        <w:t>Initialize an iterator for the tree rooted at node.</w:t>
      </w:r>
    </w:p>
    <w:p>
      <w:pPr>
        <w:pStyle w:val="Normal"/>
        <w:spacing w:before="8" w:after="0"/>
        <w:ind w:left="460" w:hanging="0"/>
        <w:rPr>
          <w:rFonts w:ascii="Courier New" w:hAnsi="Courier New" w:eastAsia="Courier New" w:cs="Courier New"/>
          <w:sz w:val="23"/>
          <w:szCs w:val="23"/>
        </w:rPr>
      </w:pPr>
      <w:r>
        <w:rPr>
          <w:rFonts w:eastAsia="Verdana" w:cs="Verdana" w:ascii="Verdana" w:hAnsi="Verdana"/>
          <w:sz w:val="24"/>
          <w:szCs w:val="24"/>
        </w:rPr>
        <w:t xml:space="preserve">•   </w:t>
      </w:r>
      <w:r>
        <w:rPr>
          <w:rFonts w:eastAsia="Calibri" w:cs="Calibri" w:ascii="Calibri" w:hAnsi="Calibri"/>
          <w:b/>
          <w:sz w:val="24"/>
          <w:szCs w:val="24"/>
        </w:rPr>
        <w:t xml:space="preserve">[7] </w:t>
      </w:r>
      <w:r>
        <w:rPr>
          <w:rFonts w:eastAsia="Courier New" w:cs="Courier New" w:ascii="Courier New" w:hAnsi="Courier New"/>
          <w:sz w:val="23"/>
          <w:szCs w:val="23"/>
        </w:rPr>
        <w:t>next(&amp;mut self) -&gt; Option&lt;Self::Item&gt;</w:t>
      </w:r>
    </w:p>
    <w:p>
      <w:pPr>
        <w:pStyle w:val="Normal"/>
        <w:spacing w:before="10" w:after="0"/>
        <w:ind w:left="1180" w:hanging="0"/>
        <w:rPr>
          <w:rFonts w:ascii="Calibri" w:hAnsi="Calibri" w:eastAsia="Calibri" w:cs="Calibri"/>
          <w:sz w:val="24"/>
          <w:szCs w:val="24"/>
        </w:rPr>
      </w:pPr>
      <w:r>
        <w:rPr>
          <w:rFonts w:eastAsia="Courier New" w:cs="Courier New" w:ascii="Courier New" w:hAnsi="Courier New"/>
          <w:sz w:val="24"/>
          <w:szCs w:val="24"/>
        </w:rPr>
        <w:t xml:space="preserve">o </w:t>
      </w:r>
      <w:r>
        <w:rPr>
          <w:rFonts w:eastAsia="Calibri" w:cs="Calibri" w:ascii="Calibri" w:hAnsi="Calibri"/>
          <w:sz w:val="24"/>
          <w:szCs w:val="24"/>
        </w:rPr>
        <w:t>If  the  iterator  has  any  nodes  remaining,  returns  the  current  node  (wrapped  in</w:t>
      </w:r>
    </w:p>
    <w:p>
      <w:pPr>
        <w:pStyle w:val="Normal"/>
        <w:spacing w:before="2" w:after="0"/>
        <w:ind w:left="1502" w:right="607" w:hanging="0"/>
        <w:jc w:val="center"/>
        <w:rPr>
          <w:rFonts w:ascii="Calibri" w:hAnsi="Calibri" w:eastAsia="Calibri" w:cs="Calibri"/>
          <w:sz w:val="24"/>
          <w:szCs w:val="24"/>
        </w:rPr>
      </w:pPr>
      <w:r>
        <w:rPr>
          <w:rFonts w:eastAsia="Courier New" w:cs="Courier New" w:ascii="Courier New" w:hAnsi="Courier New"/>
          <w:sz w:val="23"/>
          <w:szCs w:val="23"/>
        </w:rPr>
        <w:t>Some</w:t>
      </w:r>
      <w:r>
        <w:rPr>
          <w:rFonts w:eastAsia="Calibri" w:cs="Calibri" w:ascii="Calibri" w:hAnsi="Calibri"/>
          <w:sz w:val="24"/>
          <w:szCs w:val="24"/>
        </w:rPr>
        <w:t xml:space="preserve">) and advances the iterator to the next node; otherwise returns </w:t>
      </w:r>
      <w:r>
        <w:rPr>
          <w:rFonts w:eastAsia="Courier New" w:cs="Courier New" w:ascii="Courier New" w:hAnsi="Courier New"/>
          <w:sz w:val="23"/>
          <w:szCs w:val="23"/>
        </w:rPr>
        <w:t>None</w:t>
      </w:r>
      <w:r>
        <w:rPr>
          <w:rFonts w:eastAsia="Calibri" w:cs="Calibri" w:ascii="Calibri" w:hAnsi="Calibri"/>
          <w:sz w:val="24"/>
          <w:szCs w:val="24"/>
        </w:rPr>
        <w:t>.</w:t>
      </w:r>
    </w:p>
    <w:p>
      <w:pPr>
        <w:pStyle w:val="Normal"/>
        <w:spacing w:before="16" w:after="0"/>
        <w:ind w:left="460" w:hanging="0"/>
        <w:rPr>
          <w:rFonts w:ascii="Courier New" w:hAnsi="Courier New" w:eastAsia="Courier New" w:cs="Courier New"/>
          <w:sz w:val="23"/>
          <w:szCs w:val="23"/>
        </w:rPr>
      </w:pPr>
      <w:r>
        <w:rPr>
          <w:rFonts w:eastAsia="Verdana" w:cs="Verdana" w:ascii="Verdana" w:hAnsi="Verdana"/>
          <w:sz w:val="24"/>
          <w:szCs w:val="24"/>
        </w:rPr>
        <w:t xml:space="preserve">•    </w:t>
      </w:r>
      <w:r>
        <w:rPr>
          <w:rFonts w:eastAsia="Calibri" w:cs="Calibri" w:ascii="Calibri" w:hAnsi="Calibri"/>
          <w:b/>
          <w:sz w:val="24"/>
          <w:szCs w:val="24"/>
        </w:rPr>
        <w:t xml:space="preserve">[2] </w:t>
      </w:r>
      <w:r>
        <w:rPr>
          <w:rFonts w:eastAsia="Courier New" w:cs="Courier New" w:ascii="Courier New" w:hAnsi="Courier New"/>
          <w:sz w:val="23"/>
          <w:szCs w:val="23"/>
        </w:rPr>
        <w:t>new(value: E) -&gt; Self</w:t>
      </w:r>
    </w:p>
    <w:p>
      <w:pPr>
        <w:pStyle w:val="Normal"/>
        <w:spacing w:before="8" w:after="0"/>
        <w:ind w:left="1180" w:hanging="0"/>
        <w:rPr>
          <w:rFonts w:ascii="Calibri" w:hAnsi="Calibri" w:eastAsia="Calibri" w:cs="Calibri"/>
          <w:sz w:val="24"/>
          <w:szCs w:val="24"/>
        </w:rPr>
      </w:pPr>
      <w:r>
        <w:rPr>
          <w:rFonts w:eastAsia="Courier New" w:cs="Courier New" w:ascii="Courier New" w:hAnsi="Courier New"/>
          <w:sz w:val="24"/>
          <w:szCs w:val="24"/>
        </w:rPr>
        <w:t xml:space="preserve">o </w:t>
      </w:r>
      <w:r>
        <w:rPr>
          <w:rFonts w:eastAsia="Calibri" w:cs="Calibri" w:ascii="Calibri" w:hAnsi="Calibri"/>
          <w:sz w:val="24"/>
          <w:szCs w:val="24"/>
        </w:rPr>
        <w:t>Creates a new BST node with the given value and empty left and right subtrees.</w:t>
      </w:r>
    </w:p>
    <w:p>
      <w:pPr>
        <w:pStyle w:val="Normal"/>
        <w:spacing w:before="10" w:after="0"/>
        <w:ind w:left="460" w:hanging="0"/>
        <w:rPr>
          <w:rFonts w:ascii="Courier New" w:hAnsi="Courier New" w:eastAsia="Courier New" w:cs="Courier New"/>
          <w:sz w:val="23"/>
          <w:szCs w:val="23"/>
        </w:rPr>
      </w:pPr>
      <w:r>
        <w:rPr>
          <w:rFonts w:eastAsia="Verdana" w:cs="Verdana" w:ascii="Verdana" w:hAnsi="Verdana"/>
          <w:sz w:val="24"/>
          <w:szCs w:val="24"/>
        </w:rPr>
        <w:t xml:space="preserve">•   </w:t>
      </w:r>
      <w:r>
        <w:rPr>
          <w:rFonts w:eastAsia="Calibri" w:cs="Calibri" w:ascii="Calibri" w:hAnsi="Calibri"/>
          <w:b/>
          <w:sz w:val="24"/>
          <w:szCs w:val="24"/>
        </w:rPr>
        <w:t xml:space="preserve">[6] </w:t>
      </w:r>
      <w:r>
        <w:rPr>
          <w:rFonts w:eastAsia="Courier New" w:cs="Courier New" w:ascii="Courier New" w:hAnsi="Courier New"/>
          <w:sz w:val="23"/>
          <w:szCs w:val="23"/>
        </w:rPr>
        <w:t>insert(&amp;mut self, val: E) -&gt; bool</w:t>
      </w:r>
    </w:p>
    <w:p>
      <w:pPr>
        <w:pStyle w:val="Normal"/>
        <w:tabs>
          <w:tab w:val="left" w:pos="1540" w:leader="none"/>
        </w:tabs>
        <w:spacing w:before="7" w:after="0"/>
        <w:ind w:left="1540" w:right="82" w:hanging="360"/>
        <w:jc w:val="both"/>
        <w:rPr>
          <w:rFonts w:ascii="Calibri" w:hAnsi="Calibri" w:eastAsia="Calibri" w:cs="Calibri"/>
          <w:sz w:val="24"/>
          <w:szCs w:val="24"/>
        </w:rPr>
      </w:pPr>
      <w:r>
        <w:rPr>
          <w:rFonts w:eastAsia="Courier New" w:cs="Courier New" w:ascii="Courier New" w:hAnsi="Courier New"/>
          <w:sz w:val="24"/>
          <w:szCs w:val="24"/>
        </w:rPr>
        <w:t>o</w:t>
        <w:tab/>
      </w:r>
      <w:r>
        <w:rPr>
          <w:rFonts w:eastAsia="Calibri" w:cs="Calibri" w:ascii="Calibri" w:hAnsi="Calibri"/>
          <w:sz w:val="24"/>
          <w:szCs w:val="24"/>
        </w:rPr>
        <w:t>Insert  a new value  into the tree. Searches  down to find the proper location to insert, and creates a new node if necessary.</w:t>
      </w:r>
    </w:p>
    <w:p>
      <w:pPr>
        <w:pStyle w:val="Normal"/>
        <w:spacing w:before="12" w:after="0"/>
        <w:ind w:left="1180" w:hanging="0"/>
        <w:rPr>
          <w:rFonts w:ascii="Calibri" w:hAnsi="Calibri" w:eastAsia="Calibri" w:cs="Calibri"/>
          <w:sz w:val="24"/>
          <w:szCs w:val="24"/>
        </w:rPr>
      </w:pPr>
      <w:r>
        <w:rPr>
          <w:rFonts w:eastAsia="Courier New" w:cs="Courier New" w:ascii="Courier New" w:hAnsi="Courier New"/>
          <w:sz w:val="24"/>
          <w:szCs w:val="24"/>
        </w:rPr>
        <w:t xml:space="preserve">o </w:t>
      </w:r>
      <w:r>
        <w:rPr>
          <w:rFonts w:eastAsia="Calibri" w:cs="Calibri" w:ascii="Calibri" w:hAnsi="Calibri"/>
          <w:sz w:val="24"/>
          <w:szCs w:val="24"/>
        </w:rPr>
        <w:t xml:space="preserve">Returns </w:t>
      </w:r>
      <w:r>
        <w:rPr>
          <w:rFonts w:eastAsia="Courier New" w:cs="Courier New" w:ascii="Courier New" w:hAnsi="Courier New"/>
          <w:sz w:val="23"/>
          <w:szCs w:val="23"/>
        </w:rPr>
        <w:t>false</w:t>
      </w:r>
      <w:r>
        <w:rPr>
          <w:rFonts w:eastAsia="Calibri" w:cs="Calibri" w:ascii="Calibri" w:hAnsi="Calibri"/>
          <w:sz w:val="24"/>
          <w:szCs w:val="24"/>
        </w:rPr>
        <w:t xml:space="preserve">if the value was already in the tree, </w:t>
      </w:r>
      <w:r>
        <w:rPr>
          <w:rFonts w:eastAsia="Courier New" w:cs="Courier New" w:ascii="Courier New" w:hAnsi="Courier New"/>
          <w:sz w:val="23"/>
          <w:szCs w:val="23"/>
        </w:rPr>
        <w:t>true</w:t>
      </w:r>
      <w:r>
        <w:rPr>
          <w:rFonts w:eastAsia="Calibri" w:cs="Calibri" w:ascii="Calibri" w:hAnsi="Calibri"/>
          <w:sz w:val="24"/>
          <w:szCs w:val="24"/>
        </w:rPr>
        <w:t>if it was added.</w:t>
      </w:r>
    </w:p>
    <w:p>
      <w:pPr>
        <w:pStyle w:val="Normal"/>
        <w:tabs>
          <w:tab w:val="left" w:pos="1540" w:leader="none"/>
        </w:tabs>
        <w:spacing w:before="9" w:after="0"/>
        <w:ind w:left="1540" w:right="76" w:hanging="360"/>
        <w:jc w:val="both"/>
        <w:rPr>
          <w:rFonts w:ascii="Calibri" w:hAnsi="Calibri" w:eastAsia="Calibri" w:cs="Calibri"/>
          <w:sz w:val="24"/>
          <w:szCs w:val="24"/>
        </w:rPr>
      </w:pPr>
      <w:r>
        <w:rPr>
          <w:rFonts w:eastAsia="Courier New" w:cs="Courier New" w:ascii="Courier New" w:hAnsi="Courier New"/>
          <w:sz w:val="24"/>
          <w:szCs w:val="24"/>
        </w:rPr>
        <w:t>o</w:t>
        <w:tab/>
      </w:r>
      <w:r>
        <w:rPr>
          <w:rFonts w:eastAsia="Calibri" w:cs="Calibri" w:ascii="Calibri" w:hAnsi="Calibri"/>
          <w:i/>
          <w:sz w:val="24"/>
          <w:szCs w:val="24"/>
        </w:rPr>
        <w:t xml:space="preserve">Tip: </w:t>
      </w:r>
      <w:r>
        <w:rPr>
          <w:rFonts w:eastAsia="Calibri" w:cs="Calibri" w:ascii="Calibri" w:hAnsi="Calibri"/>
          <w:sz w:val="24"/>
          <w:szCs w:val="24"/>
        </w:rPr>
        <w:t>You should solve this recursively, it’s incredibly painful to write the iterative version in Rust, handling the lifetimes gets very complex.</w:t>
      </w:r>
    </w:p>
    <w:p>
      <w:pPr>
        <w:pStyle w:val="Normal"/>
        <w:spacing w:before="18" w:after="0"/>
        <w:ind w:left="460" w:hanging="0"/>
        <w:rPr>
          <w:rFonts w:ascii="Courier New" w:hAnsi="Courier New" w:eastAsia="Courier New" w:cs="Courier New"/>
          <w:sz w:val="23"/>
          <w:szCs w:val="23"/>
        </w:rPr>
      </w:pPr>
      <w:r>
        <w:rPr>
          <w:rFonts w:eastAsia="Verdana" w:cs="Verdana" w:ascii="Verdana" w:hAnsi="Verdana"/>
          <w:sz w:val="24"/>
          <w:szCs w:val="24"/>
        </w:rPr>
        <w:t xml:space="preserve">•   </w:t>
      </w:r>
      <w:r>
        <w:rPr>
          <w:rFonts w:eastAsia="Calibri" w:cs="Calibri" w:ascii="Calibri" w:hAnsi="Calibri"/>
          <w:b/>
          <w:sz w:val="24"/>
          <w:szCs w:val="24"/>
        </w:rPr>
        <w:t xml:space="preserve">[4] </w:t>
      </w:r>
      <w:r>
        <w:rPr>
          <w:rFonts w:eastAsia="Courier New" w:cs="Courier New" w:ascii="Courier New" w:hAnsi="Courier New"/>
          <w:sz w:val="23"/>
          <w:szCs w:val="23"/>
        </w:rPr>
        <w:t>sum(&amp;'a self) -&gt; E</w:t>
      </w:r>
    </w:p>
    <w:p>
      <w:pPr>
        <w:pStyle w:val="Normal"/>
        <w:spacing w:before="7" w:after="0"/>
        <w:ind w:left="1180" w:hanging="0"/>
        <w:rPr>
          <w:rFonts w:ascii="Calibri" w:hAnsi="Calibri" w:eastAsia="Calibri" w:cs="Calibri"/>
          <w:sz w:val="24"/>
          <w:szCs w:val="24"/>
        </w:rPr>
      </w:pPr>
      <w:r>
        <w:rPr>
          <w:rFonts w:eastAsia="Courier New" w:cs="Courier New" w:ascii="Courier New" w:hAnsi="Courier New"/>
          <w:sz w:val="24"/>
          <w:szCs w:val="24"/>
        </w:rPr>
        <w:t xml:space="preserve">o </w:t>
      </w:r>
      <w:r>
        <w:rPr>
          <w:rFonts w:eastAsia="Calibri" w:cs="Calibri" w:ascii="Calibri" w:hAnsi="Calibri"/>
          <w:sz w:val="24"/>
          <w:szCs w:val="24"/>
        </w:rPr>
        <w:t>Returns the sum of the elements of the tree.</w:t>
      </w:r>
    </w:p>
    <w:p>
      <w:pPr>
        <w:pStyle w:val="Normal"/>
        <w:tabs>
          <w:tab w:val="left" w:pos="1540" w:leader="none"/>
        </w:tabs>
        <w:spacing w:lineRule="auto" w:line="247" w:before="2" w:after="0"/>
        <w:ind w:left="1540" w:right="73" w:hanging="360"/>
        <w:jc w:val="both"/>
        <w:rPr>
          <w:rFonts w:ascii="Calibri" w:hAnsi="Calibri" w:eastAsia="Calibri" w:cs="Calibri"/>
          <w:sz w:val="24"/>
          <w:szCs w:val="24"/>
        </w:rPr>
      </w:pPr>
      <w:r>
        <w:rPr>
          <w:rFonts w:eastAsia="Courier New" w:cs="Courier New" w:ascii="Courier New" w:hAnsi="Courier New"/>
          <w:sz w:val="24"/>
          <w:szCs w:val="24"/>
        </w:rPr>
        <w:t>o</w:t>
        <w:tab/>
      </w:r>
      <w:r>
        <w:rPr>
          <w:rFonts w:eastAsia="Calibri" w:cs="Calibri" w:ascii="Calibri" w:hAnsi="Calibri"/>
          <w:sz w:val="24"/>
          <w:szCs w:val="24"/>
        </w:rPr>
        <w:t xml:space="preserve">You should use the </w:t>
      </w:r>
      <w:r>
        <w:rPr>
          <w:rFonts w:eastAsia="Courier New" w:cs="Courier New" w:ascii="Courier New" w:hAnsi="Courier New"/>
          <w:sz w:val="23"/>
          <w:szCs w:val="23"/>
        </w:rPr>
        <w:t>iter()</w:t>
      </w:r>
      <w:r>
        <w:rPr>
          <w:rFonts w:eastAsia="Calibri" w:cs="Calibri" w:ascii="Calibri" w:hAnsi="Calibri"/>
          <w:sz w:val="24"/>
          <w:szCs w:val="24"/>
        </w:rPr>
        <w:t xml:space="preserve">method (possibly as part of a </w:t>
      </w:r>
      <w:r>
        <w:rPr>
          <w:rFonts w:eastAsia="Courier New" w:cs="Courier New" w:ascii="Courier New" w:hAnsi="Courier New"/>
          <w:b/>
          <w:sz w:val="23"/>
          <w:szCs w:val="23"/>
        </w:rPr>
        <w:t>for</w:t>
      </w:r>
      <w:r>
        <w:rPr>
          <w:rFonts w:eastAsia="Calibri" w:cs="Calibri" w:ascii="Calibri" w:hAnsi="Calibri"/>
          <w:sz w:val="24"/>
          <w:szCs w:val="24"/>
        </w:rPr>
        <w:t>-loop) to traverse the tree.</w:t>
      </w:r>
    </w:p>
    <w:p>
      <w:pPr>
        <w:pStyle w:val="Normal"/>
        <w:tabs>
          <w:tab w:val="left" w:pos="1540" w:leader="none"/>
        </w:tabs>
        <w:spacing w:lineRule="auto" w:line="244" w:before="7" w:after="0"/>
        <w:ind w:left="1540" w:right="73" w:hanging="360"/>
        <w:jc w:val="both"/>
        <w:rPr>
          <w:rFonts w:ascii="Calibri" w:hAnsi="Calibri" w:eastAsia="Calibri" w:cs="Calibri"/>
          <w:sz w:val="24"/>
          <w:szCs w:val="24"/>
        </w:rPr>
      </w:pPr>
      <w:r>
        <w:rPr>
          <w:rFonts w:eastAsia="Courier New" w:cs="Courier New" w:ascii="Courier New" w:hAnsi="Courier New"/>
          <w:sz w:val="24"/>
          <w:szCs w:val="24"/>
        </w:rPr>
        <w:t>o</w:t>
        <w:tab/>
      </w:r>
      <w:r>
        <w:rPr>
          <w:rFonts w:eastAsia="Calibri" w:cs="Calibri" w:ascii="Calibri" w:hAnsi="Calibri"/>
          <w:i/>
          <w:sz w:val="24"/>
          <w:szCs w:val="24"/>
        </w:rPr>
        <w:t xml:space="preserve">Tip: </w:t>
      </w:r>
      <w:r>
        <w:rPr>
          <w:rFonts w:eastAsia="Calibri" w:cs="Calibri" w:ascii="Calibri" w:hAnsi="Calibri"/>
          <w:sz w:val="24"/>
          <w:szCs w:val="24"/>
        </w:rPr>
        <w:t xml:space="preserve">the extra trait bounds on this </w:t>
      </w:r>
      <w:r>
        <w:rPr>
          <w:rFonts w:eastAsia="Courier New" w:cs="Courier New" w:ascii="Courier New" w:hAnsi="Courier New"/>
          <w:sz w:val="23"/>
          <w:szCs w:val="23"/>
        </w:rPr>
        <w:t>impl</w:t>
      </w:r>
      <w:r>
        <w:rPr>
          <w:rFonts w:eastAsia="Calibri" w:cs="Calibri" w:ascii="Calibri" w:hAnsi="Calibri"/>
          <w:sz w:val="24"/>
          <w:szCs w:val="24"/>
        </w:rPr>
        <w:t xml:space="preserve">block mean that you can convert integers (like </w:t>
      </w:r>
      <w:r>
        <w:rPr>
          <w:rFonts w:eastAsia="Courier New" w:cs="Courier New" w:ascii="Courier New" w:hAnsi="Courier New"/>
          <w:sz w:val="23"/>
          <w:szCs w:val="23"/>
        </w:rPr>
        <w:t>0</w:t>
      </w:r>
      <w:r>
        <w:rPr>
          <w:rFonts w:eastAsia="Calibri" w:cs="Calibri" w:ascii="Calibri" w:hAnsi="Calibri"/>
          <w:sz w:val="24"/>
          <w:szCs w:val="24"/>
        </w:rPr>
        <w:t xml:space="preserve">) to the element type, and also use the </w:t>
      </w:r>
      <w:r>
        <w:rPr>
          <w:rFonts w:eastAsia="Courier New" w:cs="Courier New" w:ascii="Courier New" w:hAnsi="Courier New"/>
          <w:sz w:val="23"/>
          <w:szCs w:val="23"/>
        </w:rPr>
        <w:t>+=</w:t>
      </w:r>
      <w:r>
        <w:rPr>
          <w:rFonts w:eastAsia="Calibri" w:cs="Calibri" w:ascii="Calibri" w:hAnsi="Calibri"/>
          <w:sz w:val="24"/>
          <w:szCs w:val="24"/>
        </w:rPr>
        <w:t>operator with a reference to the element type (like the one returned by the iterator) as a right-hand-side.</w:t>
      </w:r>
    </w:p>
    <w:p>
      <w:pPr>
        <w:pStyle w:val="Normal"/>
        <w:spacing w:lineRule="exact" w:line="160" w:before="1" w:after="0"/>
        <w:rPr>
          <w:sz w:val="17"/>
          <w:szCs w:val="17"/>
        </w:rPr>
      </w:pPr>
      <w:r>
        <w:rPr>
          <w:sz w:val="17"/>
          <w:szCs w:val="17"/>
        </w:rPr>
      </w:r>
    </w:p>
    <w:p>
      <w:pPr>
        <w:pStyle w:val="Normal"/>
        <w:spacing w:before="4" w:after="0"/>
        <w:ind w:left="100" w:right="8900" w:hanging="0"/>
        <w:jc w:val="both"/>
        <w:rPr>
          <w:rFonts w:ascii="Calibri" w:hAnsi="Calibri" w:eastAsia="Calibri" w:cs="Calibri"/>
          <w:sz w:val="28"/>
          <w:szCs w:val="28"/>
        </w:rPr>
      </w:pPr>
      <w:r>
        <w:rPr>
          <w:rFonts w:eastAsia="Calibri" w:cs="Calibri" w:ascii="Calibri" w:hAnsi="Calibri"/>
          <w:sz w:val="28"/>
          <w:szCs w:val="28"/>
        </w:rPr>
        <w:t>Style</w:t>
      </w:r>
    </w:p>
    <w:p>
      <w:pPr>
        <w:pStyle w:val="Normal"/>
        <w:spacing w:lineRule="auto" w:line="252" w:before="8" w:after="0"/>
        <w:ind w:left="100" w:right="75" w:hanging="0"/>
        <w:jc w:val="both"/>
        <w:rPr>
          <w:rFonts w:ascii="Calibri" w:hAnsi="Calibri" w:eastAsia="Calibri" w:cs="Calibri"/>
          <w:sz w:val="24"/>
          <w:szCs w:val="24"/>
        </w:rPr>
      </w:pPr>
      <w:r>
        <w:rPr>
          <w:rFonts w:eastAsia="Calibri" w:cs="Calibri" w:ascii="Calibri" w:hAnsi="Calibri"/>
          <w:b/>
          <w:sz w:val="24"/>
          <w:szCs w:val="24"/>
        </w:rPr>
        <w:t xml:space="preserve">[3]  </w:t>
      </w:r>
      <w:r>
        <w:rPr>
          <w:rFonts w:eastAsia="Calibri" w:cs="Calibri" w:ascii="Calibri" w:hAnsi="Calibri"/>
          <w:sz w:val="24"/>
          <w:szCs w:val="24"/>
        </w:rPr>
        <w:t>Your  Rust  code  should  not  be  significantly  more  complex  than  necessary,  and  should  be structured in a way that facilitates understanding. Make  use of whitespace and comments as appropriate  to  make  your  code  clearly  readable.  Function  and  variable  names  should  clearly represent their purpose or be sufficiently limited in scope to be clear from context.</w:t>
      </w:r>
    </w:p>
    <w:p>
      <w:pPr>
        <w:pStyle w:val="Normal"/>
        <w:spacing w:lineRule="exact" w:line="160" w:before="10" w:after="0"/>
        <w:rPr>
          <w:sz w:val="16"/>
          <w:szCs w:val="16"/>
        </w:rPr>
      </w:pPr>
      <w:r>
        <w:rPr>
          <w:sz w:val="16"/>
          <w:szCs w:val="16"/>
        </w:rPr>
      </w:r>
    </w:p>
    <w:p>
      <w:pPr>
        <w:pStyle w:val="Normal"/>
        <w:ind w:left="100" w:right="8636" w:hanging="0"/>
        <w:jc w:val="both"/>
        <w:rPr>
          <w:rFonts w:ascii="Calibri" w:hAnsi="Calibri" w:eastAsia="Calibri" w:cs="Calibri"/>
          <w:sz w:val="28"/>
          <w:szCs w:val="28"/>
        </w:rPr>
      </w:pPr>
      <w:r>
        <w:rPr>
          <w:rFonts w:eastAsia="Calibri" w:cs="Calibri" w:ascii="Calibri" w:hAnsi="Calibri"/>
          <w:sz w:val="28"/>
          <w:szCs w:val="28"/>
        </w:rPr>
        <w:t>Testing</w:t>
      </w:r>
    </w:p>
    <w:p>
      <w:pPr>
        <w:pStyle w:val="Normal"/>
        <w:spacing w:before="8" w:after="0"/>
        <w:ind w:left="100" w:right="3057" w:hanging="0"/>
        <w:jc w:val="both"/>
        <w:rPr>
          <w:rFonts w:ascii="Calibri" w:hAnsi="Calibri" w:eastAsia="Calibri" w:cs="Calibri"/>
          <w:sz w:val="24"/>
          <w:szCs w:val="24"/>
        </w:rPr>
      </w:pPr>
      <w:r>
        <w:rPr>
          <w:rFonts w:eastAsia="Calibri" w:cs="Calibri" w:ascii="Calibri" w:hAnsi="Calibri"/>
          <w:sz w:val="24"/>
          <w:szCs w:val="24"/>
        </w:rPr>
        <w:t xml:space="preserve">You can test your code by compiling and running </w:t>
      </w:r>
      <w:r>
        <w:rPr>
          <w:rFonts w:eastAsia="Courier New" w:cs="Courier New" w:ascii="Courier New" w:hAnsi="Courier New"/>
          <w:sz w:val="23"/>
          <w:szCs w:val="23"/>
        </w:rPr>
        <w:t>test_bst.rs</w:t>
      </w:r>
      <w:r>
        <w:rPr>
          <w:rFonts w:eastAsia="Calibri" w:cs="Calibri" w:ascii="Calibri" w:hAnsi="Calibri"/>
          <w:sz w:val="24"/>
          <w:szCs w:val="24"/>
        </w:rPr>
        <w:t>:</w:t>
      </w:r>
    </w:p>
    <w:p>
      <w:pPr>
        <w:pStyle w:val="Normal"/>
        <w:spacing w:lineRule="exact" w:line="160" w:before="7" w:after="0"/>
        <w:rPr>
          <w:sz w:val="17"/>
          <w:szCs w:val="17"/>
        </w:rPr>
      </w:pPr>
      <w:r>
        <w:rPr>
          <w:sz w:val="17"/>
          <w:szCs w:val="17"/>
        </w:rPr>
      </w:r>
    </w:p>
    <w:p>
      <w:pPr>
        <w:pStyle w:val="Normal"/>
        <w:ind w:left="820" w:hanging="0"/>
        <w:rPr>
          <w:rFonts w:ascii="Courier New" w:hAnsi="Courier New" w:eastAsia="Courier New" w:cs="Courier New"/>
          <w:sz w:val="23"/>
          <w:szCs w:val="23"/>
        </w:rPr>
      </w:pPr>
      <w:r>
        <w:rPr>
          <w:rFonts w:eastAsia="Courier New" w:cs="Courier New" w:ascii="Courier New" w:hAnsi="Courier New"/>
          <w:sz w:val="23"/>
          <w:szCs w:val="23"/>
        </w:rPr>
        <w:t>rustc test_bst.rs</w:t>
      </w:r>
    </w:p>
    <w:p>
      <w:pPr>
        <w:sectPr>
          <w:footerReference w:type="default" r:id="rId14"/>
          <w:type w:val="nextPage"/>
          <w:pgSz w:w="12240" w:h="15840"/>
          <w:pgMar w:left="1340" w:right="1320" w:header="0" w:top="1380" w:footer="1041" w:bottom="1098" w:gutter="0"/>
          <w:pgNumType w:fmt="decimal"/>
          <w:formProt w:val="false"/>
          <w:textDirection w:val="lrTb"/>
          <w:docGrid w:type="default" w:linePitch="100" w:charSpace="8192"/>
        </w:sectPr>
        <w:pStyle w:val="Normal"/>
        <w:spacing w:before="13" w:after="0"/>
        <w:ind w:left="820" w:hanging="0"/>
        <w:rPr>
          <w:rFonts w:ascii="Courier New" w:hAnsi="Courier New" w:eastAsia="Courier New" w:cs="Courier New"/>
          <w:sz w:val="23"/>
          <w:szCs w:val="23"/>
        </w:rPr>
      </w:pPr>
      <w:r>
        <w:rPr>
          <w:rFonts w:eastAsia="Courier New" w:cs="Courier New" w:ascii="Courier New" w:hAnsi="Courier New"/>
          <w:sz w:val="23"/>
          <w:szCs w:val="23"/>
        </w:rPr>
        <w:t>./test_bst</w:t>
      </w:r>
    </w:p>
    <w:p>
      <w:pPr>
        <w:pStyle w:val="Normal"/>
        <w:spacing w:before="55" w:after="0"/>
        <w:ind w:left="100" w:hanging="0"/>
        <w:rPr>
          <w:rFonts w:ascii="Calibri" w:hAnsi="Calibri" w:eastAsia="Calibri" w:cs="Calibri"/>
          <w:sz w:val="24"/>
          <w:szCs w:val="24"/>
        </w:rPr>
      </w:pPr>
      <w:r>
        <w:rPr>
          <w:rFonts w:eastAsia="Calibri" w:cs="Calibri" w:ascii="Calibri" w:hAnsi="Calibri"/>
          <w:sz w:val="24"/>
          <w:szCs w:val="24"/>
        </w:rPr>
        <w:t>The output for the program should be this:</w:t>
      </w:r>
    </w:p>
    <w:p>
      <w:pPr>
        <w:pStyle w:val="Normal"/>
        <w:spacing w:lineRule="exact" w:line="180" w:before="1" w:after="0"/>
        <w:rPr>
          <w:sz w:val="18"/>
          <w:szCs w:val="18"/>
        </w:rPr>
      </w:pPr>
      <w:r>
        <w:rPr>
          <w:sz w:val="18"/>
          <w:szCs w:val="18"/>
        </w:rPr>
      </w:r>
    </w:p>
    <w:p>
      <w:pPr>
        <w:pStyle w:val="Normal"/>
        <w:ind w:left="820" w:hanging="0"/>
        <w:rPr>
          <w:rFonts w:ascii="Courier New" w:hAnsi="Courier New" w:eastAsia="Courier New" w:cs="Courier New"/>
          <w:sz w:val="23"/>
          <w:szCs w:val="23"/>
        </w:rPr>
      </w:pPr>
      <w:r>
        <w:rPr>
          <w:rFonts w:eastAsia="Courier New" w:cs="Courier New" w:ascii="Courier New" w:hAnsi="Courier New"/>
          <w:sz w:val="23"/>
          <w:szCs w:val="23"/>
        </w:rPr>
        <w:t>Testing insert</w:t>
      </w:r>
    </w:p>
    <w:p>
      <w:pPr>
        <w:pStyle w:val="Normal"/>
        <w:spacing w:before="13" w:after="0"/>
        <w:ind w:left="820" w:hanging="0"/>
        <w:rPr>
          <w:rFonts w:ascii="Courier New" w:hAnsi="Courier New" w:eastAsia="Courier New" w:cs="Courier New"/>
          <w:sz w:val="23"/>
          <w:szCs w:val="23"/>
        </w:rPr>
      </w:pPr>
      <w:r>
        <w:rPr>
          <w:rFonts w:eastAsia="Courier New" w:cs="Courier New" w:ascii="Courier New" w:hAnsi="Courier New"/>
          <w:sz w:val="23"/>
          <w:szCs w:val="23"/>
        </w:rPr>
        <w:t>3 5 7</w:t>
      </w:r>
    </w:p>
    <w:p>
      <w:pPr>
        <w:pStyle w:val="Normal"/>
        <w:spacing w:before="13" w:after="0"/>
        <w:ind w:left="820" w:hanging="0"/>
        <w:rPr>
          <w:rFonts w:ascii="Courier New" w:hAnsi="Courier New" w:eastAsia="Courier New" w:cs="Courier New"/>
          <w:sz w:val="23"/>
          <w:szCs w:val="23"/>
        </w:rPr>
      </w:pPr>
      <w:r>
        <w:rPr>
          <w:rFonts w:eastAsia="Courier New" w:cs="Courier New" w:ascii="Courier New" w:hAnsi="Courier New"/>
          <w:sz w:val="23"/>
          <w:szCs w:val="23"/>
        </w:rPr>
        <w:t>3 5</w:t>
      </w:r>
    </w:p>
    <w:p>
      <w:pPr>
        <w:pStyle w:val="Normal"/>
        <w:spacing w:before="13" w:after="0"/>
        <w:ind w:left="820" w:hanging="0"/>
        <w:rPr>
          <w:rFonts w:ascii="Courier New" w:hAnsi="Courier New" w:eastAsia="Courier New" w:cs="Courier New"/>
          <w:sz w:val="23"/>
          <w:szCs w:val="23"/>
        </w:rPr>
      </w:pPr>
      <w:r>
        <w:rPr>
          <w:rFonts w:eastAsia="Courier New" w:cs="Courier New" w:ascii="Courier New" w:hAnsi="Courier New"/>
          <w:sz w:val="23"/>
          <w:szCs w:val="23"/>
        </w:rPr>
        <w:t>Testing iterator</w:t>
      </w:r>
    </w:p>
    <w:p>
      <w:pPr>
        <w:pStyle w:val="Normal"/>
        <w:spacing w:before="13" w:after="0"/>
        <w:ind w:left="820" w:hanging="0"/>
        <w:rPr>
          <w:rFonts w:ascii="Courier New" w:hAnsi="Courier New" w:eastAsia="Courier New" w:cs="Courier New"/>
          <w:sz w:val="23"/>
          <w:szCs w:val="23"/>
        </w:rPr>
      </w:pPr>
      <w:r>
        <w:rPr>
          <w:rFonts w:eastAsia="Courier New" w:cs="Courier New" w:ascii="Courier New" w:hAnsi="Courier New"/>
          <w:sz w:val="23"/>
          <w:szCs w:val="23"/>
        </w:rPr>
        <w:t>3</w:t>
      </w:r>
    </w:p>
    <w:p>
      <w:pPr>
        <w:pStyle w:val="Normal"/>
        <w:spacing w:before="13" w:after="0"/>
        <w:ind w:left="820" w:hanging="0"/>
        <w:rPr>
          <w:rFonts w:ascii="Courier New" w:hAnsi="Courier New" w:eastAsia="Courier New" w:cs="Courier New"/>
          <w:sz w:val="23"/>
          <w:szCs w:val="23"/>
        </w:rPr>
      </w:pPr>
      <w:r>
        <w:rPr>
          <w:rFonts w:eastAsia="Courier New" w:cs="Courier New" w:ascii="Courier New" w:hAnsi="Courier New"/>
          <w:sz w:val="23"/>
          <w:szCs w:val="23"/>
        </w:rPr>
        <w:t>5</w:t>
      </w:r>
    </w:p>
    <w:p>
      <w:pPr>
        <w:pStyle w:val="Normal"/>
        <w:spacing w:before="13" w:after="0"/>
        <w:ind w:left="820" w:hanging="0"/>
        <w:rPr>
          <w:rFonts w:ascii="Courier New" w:hAnsi="Courier New" w:eastAsia="Courier New" w:cs="Courier New"/>
          <w:sz w:val="23"/>
          <w:szCs w:val="23"/>
        </w:rPr>
      </w:pPr>
      <w:r>
        <w:rPr>
          <w:rFonts w:eastAsia="Courier New" w:cs="Courier New" w:ascii="Courier New" w:hAnsi="Courier New"/>
          <w:sz w:val="23"/>
          <w:szCs w:val="23"/>
        </w:rPr>
        <w:t>7</w:t>
      </w:r>
    </w:p>
    <w:p>
      <w:pPr>
        <w:pStyle w:val="Normal"/>
        <w:spacing w:before="13" w:after="0"/>
        <w:ind w:left="820" w:hanging="0"/>
        <w:rPr>
          <w:rFonts w:ascii="Courier New" w:hAnsi="Courier New" w:eastAsia="Courier New" w:cs="Courier New"/>
          <w:sz w:val="23"/>
          <w:szCs w:val="23"/>
        </w:rPr>
      </w:pPr>
      <w:r>
        <w:rPr>
          <w:rFonts w:eastAsia="Courier New" w:cs="Courier New" w:ascii="Courier New" w:hAnsi="Courier New"/>
          <w:sz w:val="23"/>
          <w:szCs w:val="23"/>
        </w:rPr>
        <w:t>Testing sum</w:t>
      </w:r>
    </w:p>
    <w:p>
      <w:pPr>
        <w:pStyle w:val="Normal"/>
        <w:spacing w:before="13" w:after="0"/>
        <w:ind w:left="820" w:hanging="0"/>
        <w:rPr>
          <w:rFonts w:ascii="Courier New" w:hAnsi="Courier New" w:eastAsia="Courier New" w:cs="Courier New"/>
          <w:sz w:val="23"/>
          <w:szCs w:val="23"/>
        </w:rPr>
      </w:pPr>
      <w:r>
        <w:rPr>
          <w:rFonts w:eastAsia="Courier New" w:cs="Courier New" w:ascii="Courier New" w:hAnsi="Courier New"/>
          <w:sz w:val="23"/>
          <w:szCs w:val="23"/>
        </w:rPr>
        <w:t>15</w:t>
      </w:r>
    </w:p>
    <w:p>
      <w:pPr>
        <w:pStyle w:val="Normal"/>
        <w:spacing w:lineRule="exact" w:line="120" w:before="5" w:after="0"/>
        <w:rPr>
          <w:sz w:val="13"/>
          <w:szCs w:val="13"/>
        </w:rPr>
      </w:pPr>
      <w:r>
        <w:rPr>
          <w:sz w:val="13"/>
          <w:szCs w:val="13"/>
        </w:rPr>
      </w:r>
    </w:p>
    <w:p>
      <w:pPr>
        <w:pStyle w:val="Normal"/>
        <w:ind w:left="100" w:hanging="0"/>
        <w:rPr>
          <w:rFonts w:ascii="Calibri" w:hAnsi="Calibri" w:eastAsia="Calibri" w:cs="Calibri"/>
          <w:sz w:val="28"/>
          <w:szCs w:val="28"/>
        </w:rPr>
      </w:pPr>
      <w:r>
        <w:rPr>
          <w:rFonts w:eastAsia="Calibri" w:cs="Calibri" w:ascii="Calibri" w:hAnsi="Calibri"/>
          <w:sz w:val="28"/>
          <w:szCs w:val="28"/>
        </w:rPr>
        <w:t>Question 2</w:t>
      </w:r>
    </w:p>
    <w:p>
      <w:pPr>
        <w:pStyle w:val="Normal"/>
        <w:spacing w:lineRule="auto" w:line="252" w:before="8" w:after="0"/>
        <w:ind w:left="820" w:right="73" w:hanging="360"/>
        <w:jc w:val="both"/>
        <w:rPr>
          <w:rFonts w:ascii="Calibri" w:hAnsi="Calibri" w:eastAsia="Calibri" w:cs="Calibri"/>
          <w:sz w:val="24"/>
          <w:szCs w:val="24"/>
        </w:rPr>
      </w:pPr>
      <w:r>
        <w:rPr>
          <w:rFonts w:eastAsia="Calibri" w:cs="Calibri" w:ascii="Calibri" w:hAnsi="Calibri"/>
          <w:b/>
          <w:sz w:val="24"/>
          <w:szCs w:val="24"/>
        </w:rPr>
        <w:t xml:space="preserve">a.   [4] </w:t>
      </w:r>
      <w:r>
        <w:rPr>
          <w:rFonts w:eastAsia="Calibri" w:cs="Calibri" w:ascii="Calibri" w:hAnsi="Calibri"/>
          <w:sz w:val="24"/>
          <w:szCs w:val="24"/>
        </w:rPr>
        <w:t>Between this course and its pre-requisites, you now have written assignments in Java, C,   C++,   Haskell,   and   Rust.   Pick   one   feature   (e.g.   memory   management,   trait implementation, language syntax) of Rust you used for this homework, and write a short (~1 paragraph) reflection comparing and contrasting that feature to a similar feature in one of the other languages. Was one easier to use? Did one make more powerful coding patterns available? Do you have any other thoughts comparing the two?</w:t>
      </w:r>
    </w:p>
    <w:p>
      <w:pPr>
        <w:pStyle w:val="Normal"/>
        <w:spacing w:lineRule="exact" w:line="200"/>
        <w:rPr/>
      </w:pPr>
      <w:r>
        <w:rPr/>
      </w:r>
    </w:p>
    <w:p>
      <w:pPr>
        <w:pStyle w:val="Normal"/>
        <w:spacing w:lineRule="exact" w:line="200"/>
        <w:rPr/>
      </w:pPr>
      <w:r>
        <w:rPr/>
      </w:r>
    </w:p>
    <w:p>
      <w:pPr>
        <w:pStyle w:val="Normal"/>
        <w:spacing w:lineRule="exact" w:line="200" w:before="19" w:after="0"/>
        <w:rPr/>
      </w:pPr>
      <w:r>
        <w:rPr/>
      </w:r>
    </w:p>
    <w:p>
      <w:pPr>
        <w:pStyle w:val="Normal"/>
        <w:spacing w:lineRule="auto" w:line="249"/>
        <w:ind w:left="820" w:right="79" w:hanging="360"/>
        <w:jc w:val="both"/>
        <w:rPr>
          <w:rFonts w:ascii="Calibri" w:hAnsi="Calibri" w:eastAsia="Calibri" w:cs="Calibri"/>
          <w:sz w:val="24"/>
          <w:szCs w:val="24"/>
        </w:rPr>
      </w:pPr>
      <w:r>
        <w:rPr>
          <w:rFonts w:eastAsia="Calibri" w:cs="Calibri" w:ascii="Calibri" w:hAnsi="Calibri"/>
          <w:b/>
          <w:sz w:val="24"/>
          <w:szCs w:val="24"/>
        </w:rPr>
        <w:t xml:space="preserve">b.   [1] </w:t>
      </w:r>
      <w:r>
        <w:rPr>
          <w:rFonts w:eastAsia="Calibri" w:cs="Calibri" w:ascii="Calibri" w:hAnsi="Calibri"/>
          <w:sz w:val="24"/>
          <w:szCs w:val="24"/>
        </w:rPr>
        <w:t>How much time did the assignment take you? What was the most challenging function to write? What was the easiest?</w:t>
      </w:r>
    </w:p>
    <w:p>
      <w:pPr>
        <w:pStyle w:val="Normal"/>
        <w:spacing w:lineRule="exact" w:line="180" w:before="5" w:after="0"/>
        <w:rPr>
          <w:sz w:val="18"/>
          <w:szCs w:val="18"/>
        </w:rPr>
      </w:pPr>
      <w:r>
        <w:rPr>
          <w:sz w:val="18"/>
          <w:szCs w:val="18"/>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ind w:left="100" w:hanging="0"/>
        <w:rPr/>
      </w:pPr>
      <w:r>
        <w:rPr/>
      </w:r>
    </w:p>
    <w:sectPr>
      <w:footerReference w:type="default" r:id="rId15"/>
      <w:type w:val="nextPage"/>
      <w:pgSz w:w="12240" w:h="15840"/>
      <w:pgMar w:left="1340" w:right="1320" w:header="0" w:top="1380" w:footer="1041" w:bottom="1098"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Verdana">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pPr>
    <w:r>
      <w:rPr/>
    </w:r>
    <w:r>
      <mc:AlternateContent>
        <mc:Choice Requires="wps">
          <w:drawing>
            <wp:anchor behindDoc="1" distT="0" distB="0" distL="114300" distR="114300" simplePos="0" locked="0" layoutInCell="1" allowOverlap="1" relativeHeight="3">
              <wp:simplePos x="0" y="0"/>
              <wp:positionH relativeFrom="page">
                <wp:posOffset>3686175</wp:posOffset>
              </wp:positionH>
              <wp:positionV relativeFrom="page">
                <wp:posOffset>9248140</wp:posOffset>
              </wp:positionV>
              <wp:extent cx="389890" cy="177800"/>
              <wp:effectExtent l="0" t="0" r="0" b="0"/>
              <wp:wrapNone/>
              <wp:docPr id="2" name=""/>
              <a:graphic xmlns:a="http://schemas.openxmlformats.org/drawingml/2006/main">
                <a:graphicData uri="http://schemas.microsoft.com/office/word/2010/wordprocessingShape">
                  <wps:wsp>
                    <wps:cNvSpPr txBox="1"/>
                    <wps:spPr>
                      <a:xfrm>
                        <a:off x="0" y="0"/>
                        <a:ext cx="389890" cy="177800"/>
                      </a:xfrm>
                      <a:prstGeom prst="rect"/>
                    </wps:spPr>
                    <wps:txbx>
                      <w:txbxContent>
                        <w:p>
                          <w:pPr>
                            <w:pStyle w:val="FrameContents"/>
                            <w:spacing w:lineRule="exact" w:line="260"/>
                            <w:ind w:left="40" w:right="-36" w:hanging="0"/>
                            <w:rPr/>
                          </w:pPr>
                          <w:r>
                            <w:rPr/>
                            <w:fldChar w:fldCharType="begin"/>
                          </w:r>
                          <w:r>
                            <w:rPr/>
                            <w:instrText> PAGE </w:instrText>
                          </w:r>
                          <w:r>
                            <w:rPr/>
                            <w:fldChar w:fldCharType="separate"/>
                          </w:r>
                          <w:r>
                            <w:rPr/>
                            <w:t>1</w:t>
                          </w:r>
                          <w:r>
                            <w:rPr/>
                            <w:fldChar w:fldCharType="end"/>
                          </w:r>
                          <w:r>
                            <w:rPr>
                              <w:rFonts w:eastAsia="Calibri" w:cs="Calibri" w:ascii="Calibri" w:hAnsi="Calibri"/>
                              <w:position w:val="1"/>
                              <w:sz w:val="24"/>
                              <w:szCs w:val="24"/>
                            </w:rPr>
                            <w:t xml:space="preserve"> </w:t>
                          </w:r>
                          <w:r>
                            <w:rPr>
                              <w:rFonts w:eastAsia="Calibri" w:cs="Calibri" w:ascii="Calibri" w:hAnsi="Calibri"/>
                              <w:position w:val="1"/>
                              <w:sz w:val="24"/>
                              <w:szCs w:val="24"/>
                            </w:rPr>
                            <w:t>of 4</w:t>
                          </w:r>
                        </w:p>
                      </w:txbxContent>
                    </wps:txbx>
                    <wps:bodyPr anchor="t" lIns="0" tIns="0" rIns="0" bIns="0">
                      <a:noAutofit/>
                    </wps:bodyPr>
                  </wps:wsp>
                </a:graphicData>
              </a:graphic>
            </wp:anchor>
          </w:drawing>
        </mc:Choice>
        <mc:Fallback>
          <w:pict>
            <v:rect stroked="f" strokeweight="0pt" style="position:absolute;rotation:0;width:30.7pt;height:14pt;mso-wrap-distance-left:9pt;mso-wrap-distance-right:9pt;mso-wrap-distance-top:0pt;mso-wrap-distance-bottom:0pt;margin-top:728.2pt;mso-position-vertical-relative:page;margin-left:290.25pt;mso-position-horizontal-relative:page">
              <v:textbox inset="0in,0in,0in,0in">
                <w:txbxContent>
                  <w:p>
                    <w:pPr>
                      <w:pStyle w:val="FrameContents"/>
                      <w:spacing w:lineRule="exact" w:line="260"/>
                      <w:ind w:left="40" w:right="-36" w:hanging="0"/>
                      <w:rPr/>
                    </w:pPr>
                    <w:r>
                      <w:rPr/>
                      <w:fldChar w:fldCharType="begin"/>
                    </w:r>
                    <w:r>
                      <w:rPr/>
                      <w:instrText> PAGE </w:instrText>
                    </w:r>
                    <w:r>
                      <w:rPr/>
                      <w:fldChar w:fldCharType="separate"/>
                    </w:r>
                    <w:r>
                      <w:rPr/>
                      <w:t>1</w:t>
                    </w:r>
                    <w:r>
                      <w:rPr/>
                      <w:fldChar w:fldCharType="end"/>
                    </w:r>
                    <w:r>
                      <w:rPr>
                        <w:rFonts w:eastAsia="Calibri" w:cs="Calibri" w:ascii="Calibri" w:hAnsi="Calibri"/>
                        <w:position w:val="1"/>
                        <w:sz w:val="24"/>
                        <w:szCs w:val="24"/>
                      </w:rPr>
                      <w:t xml:space="preserve"> </w:t>
                    </w:r>
                    <w:r>
                      <w:rPr>
                        <w:rFonts w:eastAsia="Calibri" w:cs="Calibri" w:ascii="Calibri" w:hAnsi="Calibri"/>
                        <w:position w:val="1"/>
                        <w:sz w:val="24"/>
                        <w:szCs w:val="24"/>
                      </w:rPr>
                      <w:t>of 4</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num w:numId="1">
    <w:abstractNumId w:val="1"/>
  </w:num>
</w:numbering>
</file>

<file path=word/settings.xml><?xml version="1.0" encoding="utf-8"?>
<w:settings xmlns:w="http://schemas.openxmlformats.org/wordprocessingml/2006/main">
  <w:zoom w:percent="11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3490"/>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1b3490"/>
    <w:pPr>
      <w:keepNext w:val="true"/>
      <w:numPr>
        <w:ilvl w:val="0"/>
        <w:numId w:val="1"/>
      </w:numPr>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1b3490"/>
    <w:pPr>
      <w:keepNext w:val="true"/>
      <w:numPr>
        <w:ilvl w:val="1"/>
        <w:numId w:val="1"/>
      </w:numPr>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val="true"/>
      <w:numPr>
        <w:ilvl w:val="2"/>
        <w:numId w:val="1"/>
      </w:numPr>
      <w:spacing w:before="240" w:after="60"/>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val="true"/>
      <w:numPr>
        <w:ilvl w:val="3"/>
        <w:numId w:val="1"/>
      </w:numPr>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 w:asciiTheme="majorHAnsi" w:cstheme="majorBidi" w:eastAsiaTheme="majorEastAsia" w:hAnsiTheme="majorHAnsi"/>
      <w:sz w:val="22"/>
      <w:szCs w:val="22"/>
    </w:rPr>
  </w:style>
  <w:style w:type="character" w:styleId="ListLabel1">
    <w:name w:val="ListLabel 1"/>
    <w:qFormat/>
    <w:rPr>
      <w:rFonts w:ascii="Calibri" w:hAnsi="Calibri" w:eastAsia="Calibri" w:cs="Calibri"/>
      <w:color w:val="944F71"/>
      <w:w w:val="99"/>
      <w:u w:val="single" w:color="944F71"/>
    </w:rPr>
  </w:style>
  <w:style w:type="character" w:styleId="ListLabel2">
    <w:name w:val="ListLabel 2"/>
    <w:qFormat/>
    <w:rPr>
      <w:rFonts w:ascii="Calibri" w:hAnsi="Calibri" w:eastAsia="Calibri" w:cs="Calibri"/>
      <w:color w:val="944F71"/>
    </w:rPr>
  </w:style>
  <w:style w:type="character" w:styleId="ListLabel3">
    <w:name w:val="ListLabel 3"/>
    <w:qFormat/>
    <w:rPr>
      <w:rFonts w:ascii="Calibri" w:hAnsi="Calibri" w:eastAsia="Calibri" w:cs="Calibri"/>
      <w:color w:val="000000"/>
      <w:w w:val="99"/>
    </w:rPr>
  </w:style>
  <w:style w:type="character" w:styleId="InternetLink">
    <w:name w:val="Internet Link"/>
    <w:rPr>
      <w:color w:val="000080"/>
      <w:u w:val="single"/>
      <w:lang w:val="zxx" w:eastAsia="zxx" w:bidi="zxx"/>
    </w:rPr>
  </w:style>
  <w:style w:type="character" w:styleId="ListLabel4">
    <w:name w:val="ListLabel 4"/>
    <w:qFormat/>
    <w:rPr>
      <w:rFonts w:ascii="Calibri" w:hAnsi="Calibri" w:eastAsia="Calibri" w:cs="Calibri"/>
      <w:color w:val="0462C1"/>
      <w:w w:val="99"/>
      <w:u w:val="single" w:color="0462C1"/>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algorithm-problems/binary-search-tree-iterator-19615ec585a" TargetMode="Externa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footer" Target="footer2.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s://doc.rust-lang.org/std/option/index.html" TargetMode="External"/><Relationship Id="rId13" Type="http://schemas.openxmlformats.org/officeDocument/2006/relationships/hyperlink" Target="https://doc.rust-lang.org/std/iter/index.html"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9</Pages>
  <Words>1191</Words>
  <Characters>5739</Characters>
  <CharactersWithSpaces>7137</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2022-03-15T01:11:00Z</dcterms:created>
  <dc:creator/>
  <dc:description/>
  <dc:language>en-US</dc:language>
  <cp:lastModifiedBy>Nguyen, Kelly</cp:lastModifiedBy>
  <dcterms:modified xsi:type="dcterms:W3CDTF">2022-03-15T01:11:00Z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